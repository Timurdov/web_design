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211" w:rsidRPr="00A80211" w:rsidRDefault="00381CB4" w:rsidP="008411C7">
      <w:pPr>
        <w:pStyle w:val="1"/>
        <w:rPr>
          <w:sz w:val="28"/>
        </w:rPr>
      </w:pPr>
      <w:r>
        <w:t>Лекція</w:t>
      </w:r>
      <w:r w:rsidR="00A80211" w:rsidRPr="00A80211">
        <w:t xml:space="preserve"> 1. </w:t>
      </w:r>
      <w:r w:rsidR="008411C7" w:rsidRPr="008411C7">
        <w:t>Автоматизоване створення й підтримка веб-ресурсів</w:t>
      </w:r>
    </w:p>
    <w:p w:rsidR="00A80211" w:rsidRPr="00A80211" w:rsidRDefault="00A80211" w:rsidP="00A80211">
      <w:pPr>
        <w:keepNext/>
        <w:numPr>
          <w:ilvl w:val="3"/>
          <w:numId w:val="1"/>
        </w:numPr>
        <w:suppressAutoHyphens/>
        <w:spacing w:line="360" w:lineRule="auto"/>
        <w:jc w:val="both"/>
        <w:outlineLvl w:val="3"/>
        <w:rPr>
          <w:rFonts w:ascii="Times New Roman" w:eastAsia="SimSun" w:hAnsi="Times New Roman" w:cs="Times New Roman"/>
          <w:b/>
          <w:bCs/>
          <w:sz w:val="28"/>
          <w:szCs w:val="20"/>
          <w:lang w:eastAsia="zh-CN"/>
        </w:rPr>
      </w:pPr>
    </w:p>
    <w:p w:rsidR="00A80211" w:rsidRPr="008411C7" w:rsidRDefault="00A80211" w:rsidP="00000733">
      <w:pPr>
        <w:keepNext/>
        <w:numPr>
          <w:ilvl w:val="1"/>
          <w:numId w:val="1"/>
        </w:numPr>
        <w:suppressAutoHyphens/>
        <w:spacing w:line="360" w:lineRule="auto"/>
        <w:jc w:val="both"/>
        <w:outlineLvl w:val="1"/>
        <w:rPr>
          <w:rFonts w:ascii="Times New Roman" w:eastAsia="SimSun" w:hAnsi="Times New Roman" w:cs="Times New Roman"/>
          <w:b/>
          <w:bCs/>
          <w:i/>
          <w:sz w:val="28"/>
          <w:szCs w:val="20"/>
          <w:lang w:eastAsia="zh-CN"/>
        </w:rPr>
      </w:pPr>
      <w:bookmarkStart w:id="0" w:name="__RefHeading__1257_505256686"/>
      <w:bookmarkEnd w:id="0"/>
      <w:r w:rsidRPr="008411C7">
        <w:rPr>
          <w:rFonts w:ascii="Times New Roman" w:eastAsia="SimSun" w:hAnsi="Times New Roman" w:cs="Times New Roman"/>
          <w:b/>
          <w:bCs/>
          <w:spacing w:val="-6"/>
          <w:sz w:val="32"/>
          <w:szCs w:val="20"/>
          <w:lang w:eastAsia="zh-CN"/>
        </w:rPr>
        <w:t>1.1. </w:t>
      </w:r>
      <w:proofErr w:type="spellStart"/>
      <w:r w:rsidR="008411C7" w:rsidRPr="008411C7">
        <w:rPr>
          <w:rFonts w:ascii="Times New Roman" w:eastAsia="SimSun" w:hAnsi="Times New Roman" w:cs="Times New Roman"/>
          <w:b/>
          <w:bCs/>
          <w:spacing w:val="-6"/>
          <w:sz w:val="32"/>
          <w:szCs w:val="20"/>
          <w:lang w:val="ru-RU" w:eastAsia="zh-CN"/>
        </w:rPr>
        <w:t>Основні</w:t>
      </w:r>
      <w:proofErr w:type="spellEnd"/>
      <w:r w:rsidR="008411C7" w:rsidRPr="008411C7">
        <w:rPr>
          <w:rFonts w:ascii="Times New Roman" w:eastAsia="SimSun" w:hAnsi="Times New Roman" w:cs="Times New Roman"/>
          <w:b/>
          <w:bCs/>
          <w:spacing w:val="-6"/>
          <w:sz w:val="32"/>
          <w:szCs w:val="20"/>
          <w:lang w:val="ru-RU" w:eastAsia="zh-CN"/>
        </w:rPr>
        <w:t xml:space="preserve"> </w:t>
      </w:r>
      <w:proofErr w:type="spellStart"/>
      <w:r w:rsidR="008411C7" w:rsidRPr="008411C7">
        <w:rPr>
          <w:rFonts w:ascii="Times New Roman" w:eastAsia="SimSun" w:hAnsi="Times New Roman" w:cs="Times New Roman"/>
          <w:b/>
          <w:bCs/>
          <w:spacing w:val="-6"/>
          <w:sz w:val="32"/>
          <w:szCs w:val="20"/>
          <w:lang w:val="ru-RU" w:eastAsia="zh-CN"/>
        </w:rPr>
        <w:t>поняття</w:t>
      </w:r>
      <w:proofErr w:type="spellEnd"/>
      <w:r w:rsidR="008411C7" w:rsidRPr="008411C7">
        <w:rPr>
          <w:rFonts w:ascii="Times New Roman" w:eastAsia="SimSun" w:hAnsi="Times New Roman" w:cs="Times New Roman"/>
          <w:b/>
          <w:bCs/>
          <w:spacing w:val="-6"/>
          <w:sz w:val="32"/>
          <w:szCs w:val="20"/>
          <w:lang w:val="ru-RU" w:eastAsia="zh-CN"/>
        </w:rPr>
        <w:t xml:space="preserve"> </w:t>
      </w:r>
      <w:proofErr w:type="spellStart"/>
      <w:r w:rsidR="008411C7" w:rsidRPr="008411C7">
        <w:rPr>
          <w:rFonts w:ascii="Times New Roman" w:eastAsia="SimSun" w:hAnsi="Times New Roman" w:cs="Times New Roman"/>
          <w:b/>
          <w:bCs/>
          <w:spacing w:val="-6"/>
          <w:sz w:val="32"/>
          <w:szCs w:val="20"/>
          <w:lang w:val="ru-RU" w:eastAsia="zh-CN"/>
        </w:rPr>
        <w:t>мережі</w:t>
      </w:r>
      <w:proofErr w:type="spellEnd"/>
      <w:r w:rsidR="008411C7" w:rsidRPr="008411C7">
        <w:rPr>
          <w:rFonts w:ascii="Times New Roman" w:eastAsia="SimSun" w:hAnsi="Times New Roman" w:cs="Times New Roman"/>
          <w:b/>
          <w:bCs/>
          <w:spacing w:val="-6"/>
          <w:sz w:val="32"/>
          <w:szCs w:val="20"/>
          <w:lang w:val="ru-RU" w:eastAsia="zh-CN"/>
        </w:rPr>
        <w:t xml:space="preserve"> </w:t>
      </w:r>
      <w:proofErr w:type="spellStart"/>
      <w:r w:rsidR="008411C7" w:rsidRPr="008411C7">
        <w:rPr>
          <w:rFonts w:ascii="Times New Roman" w:eastAsia="SimSun" w:hAnsi="Times New Roman" w:cs="Times New Roman"/>
          <w:b/>
          <w:bCs/>
          <w:spacing w:val="-6"/>
          <w:sz w:val="32"/>
          <w:szCs w:val="20"/>
          <w:lang w:val="ru-RU" w:eastAsia="zh-CN"/>
        </w:rPr>
        <w:t>Інтернет</w:t>
      </w:r>
      <w:proofErr w:type="spellEnd"/>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b/>
          <w:i/>
          <w:sz w:val="28"/>
          <w:szCs w:val="20"/>
          <w:lang w:eastAsia="zh-CN"/>
        </w:rPr>
        <w:t>Інтернет</w:t>
      </w:r>
      <w:r w:rsidRPr="00A80211">
        <w:rPr>
          <w:rFonts w:ascii="Times New Roman" w:eastAsia="SimSun" w:hAnsi="Times New Roman" w:cs="Times New Roman"/>
          <w:sz w:val="28"/>
          <w:szCs w:val="20"/>
          <w:lang w:eastAsia="zh-CN"/>
        </w:rPr>
        <w:t xml:space="preserve"> (</w:t>
      </w:r>
      <w:r w:rsidRPr="00A80211">
        <w:rPr>
          <w:rFonts w:ascii="Times New Roman" w:eastAsia="SimSun" w:hAnsi="Times New Roman" w:cs="Times New Roman"/>
          <w:b/>
          <w:i/>
          <w:sz w:val="28"/>
          <w:szCs w:val="20"/>
          <w:lang w:eastAsia="zh-CN"/>
        </w:rPr>
        <w:t>мережа Інтернет</w:t>
      </w:r>
      <w:r w:rsidRPr="00A80211">
        <w:rPr>
          <w:rFonts w:ascii="Times New Roman" w:eastAsia="SimSun" w:hAnsi="Times New Roman" w:cs="Times New Roman"/>
          <w:sz w:val="28"/>
          <w:szCs w:val="20"/>
          <w:lang w:eastAsia="zh-CN"/>
        </w:rPr>
        <w:t>) – сукупність мереж та обчислювальних засобів, які використовують стек протоколів TCP/IP (</w:t>
      </w:r>
      <w:proofErr w:type="spellStart"/>
      <w:r w:rsidRPr="00A80211">
        <w:rPr>
          <w:rFonts w:ascii="Times New Roman" w:eastAsia="SimSun" w:hAnsi="Times New Roman" w:cs="Times New Roman"/>
          <w:sz w:val="28"/>
          <w:szCs w:val="20"/>
          <w:lang w:eastAsia="zh-CN"/>
        </w:rPr>
        <w:t>Transport</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Control</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Protocol</w:t>
      </w:r>
      <w:proofErr w:type="spellEnd"/>
      <w:r w:rsidRPr="00A80211">
        <w:rPr>
          <w:rFonts w:ascii="Times New Roman" w:eastAsia="SimSun" w:hAnsi="Times New Roman" w:cs="Times New Roman"/>
          <w:sz w:val="28"/>
          <w:szCs w:val="20"/>
          <w:lang w:eastAsia="zh-CN"/>
        </w:rPr>
        <w:t>/</w:t>
      </w:r>
      <w:proofErr w:type="spellStart"/>
      <w:r w:rsidRPr="00A80211">
        <w:rPr>
          <w:rFonts w:ascii="Times New Roman" w:eastAsia="SimSun" w:hAnsi="Times New Roman" w:cs="Times New Roman"/>
          <w:sz w:val="28"/>
          <w:szCs w:val="20"/>
          <w:lang w:eastAsia="zh-CN"/>
        </w:rPr>
        <w:t>Internet</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Protocol</w:t>
      </w:r>
      <w:proofErr w:type="spellEnd"/>
      <w:r w:rsidRPr="00A80211">
        <w:rPr>
          <w:rFonts w:ascii="Times New Roman" w:eastAsia="SimSun" w:hAnsi="Times New Roman" w:cs="Times New Roman"/>
          <w:sz w:val="28"/>
          <w:szCs w:val="20"/>
          <w:lang w:eastAsia="zh-CN"/>
        </w:rPr>
        <w:t xml:space="preserve">), спільний простір імен та адрес для забезпечення доступу користувачів до інформаційних ресурсів мережі. Відзначимо, що </w:t>
      </w:r>
      <w:r w:rsidRPr="00A80211">
        <w:rPr>
          <w:rFonts w:ascii="Times New Roman" w:eastAsia="SimSun" w:hAnsi="Times New Roman" w:cs="Times New Roman"/>
          <w:b/>
          <w:i/>
          <w:sz w:val="28"/>
          <w:szCs w:val="20"/>
          <w:lang w:eastAsia="zh-CN"/>
        </w:rPr>
        <w:t>TCP/IP</w:t>
      </w:r>
      <w:r w:rsidRPr="00A80211">
        <w:rPr>
          <w:rFonts w:ascii="Times New Roman" w:eastAsia="SimSun" w:hAnsi="Times New Roman" w:cs="Times New Roman"/>
          <w:sz w:val="28"/>
          <w:szCs w:val="20"/>
          <w:lang w:eastAsia="zh-CN"/>
        </w:rPr>
        <w:t xml:space="preserve"> – це множина комунікаційних протоколів, що визначають, як комп’ютери різноманітних типів з різноманітними операційними системами можуть спілкуватись між собою. Кожен комп’ютер, з’єднаний з мережею Інтернет, отримує в ній унікальну адресу (</w:t>
      </w:r>
      <w:r w:rsidRPr="00A80211">
        <w:rPr>
          <w:rFonts w:ascii="Times New Roman" w:eastAsia="SimSun" w:hAnsi="Times New Roman" w:cs="Times New Roman"/>
          <w:b/>
          <w:i/>
          <w:sz w:val="28"/>
          <w:szCs w:val="20"/>
          <w:lang w:eastAsia="zh-CN"/>
        </w:rPr>
        <w:t>IP- адресу</w:t>
      </w:r>
      <w:r w:rsidRPr="00A80211">
        <w:rPr>
          <w:rFonts w:ascii="Times New Roman" w:eastAsia="SimSun" w:hAnsi="Times New Roman" w:cs="Times New Roman"/>
          <w:sz w:val="28"/>
          <w:szCs w:val="20"/>
          <w:lang w:eastAsia="zh-CN"/>
        </w:rPr>
        <w:t xml:space="preserve">).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Юридична або фізична особа, яка надає користувачам доступ до мережі Інтернет, називається </w:t>
      </w:r>
      <w:r w:rsidRPr="00A80211">
        <w:rPr>
          <w:rFonts w:ascii="Times New Roman" w:eastAsia="SimSun" w:hAnsi="Times New Roman" w:cs="Times New Roman"/>
          <w:b/>
          <w:sz w:val="28"/>
          <w:szCs w:val="20"/>
          <w:lang w:eastAsia="zh-CN"/>
        </w:rPr>
        <w:t>провайдер</w:t>
      </w:r>
      <w:r w:rsidRPr="00A80211">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При низькій вартості послуг використання мережі Інтернет дозволяє одержати доступ до комерційних і некомерційних інформаційних служб та баз даних, користуватись швидким, надійним та конфіденційним глобальним зв’язком. Крім того широке використання мережі Інтернет багато в чому пояснюється дешевизною розміщення в ній власної інформації, що доцільно як  з точки зору проведення спільних робіт з територіально віддаленими користувачами Інтернет, так і з точки зору реклами діяльності комерційних та некомерційних структур. </w:t>
      </w:r>
    </w:p>
    <w:p w:rsidR="00A80211" w:rsidRPr="00A80211" w:rsidRDefault="00A80211" w:rsidP="00A80211">
      <w:pPr>
        <w:suppressAutoHyphens/>
        <w:spacing w:line="360" w:lineRule="auto"/>
        <w:ind w:firstLine="708"/>
        <w:jc w:val="both"/>
        <w:rPr>
          <w:rFonts w:ascii="Times New Roman" w:eastAsia="SimSun" w:hAnsi="Times New Roman" w:cs="Times New Roman"/>
          <w:b/>
          <w:i/>
          <w:sz w:val="28"/>
          <w:szCs w:val="20"/>
          <w:lang w:eastAsia="zh-CN"/>
        </w:rPr>
      </w:pPr>
      <w:r w:rsidRPr="00A80211">
        <w:rPr>
          <w:rFonts w:ascii="Times New Roman" w:eastAsia="SimSun" w:hAnsi="Times New Roman" w:cs="Times New Roman"/>
          <w:sz w:val="28"/>
          <w:szCs w:val="20"/>
          <w:lang w:eastAsia="zh-CN"/>
        </w:rPr>
        <w:t xml:space="preserve">Одна із найбільш популярних </w:t>
      </w:r>
      <w:r w:rsidR="009172E4">
        <w:rPr>
          <w:rFonts w:ascii="Times New Roman" w:eastAsia="SimSun" w:hAnsi="Times New Roman" w:cs="Times New Roman"/>
          <w:sz w:val="28"/>
          <w:szCs w:val="20"/>
          <w:lang w:eastAsia="zh-CN"/>
        </w:rPr>
        <w:t>служб</w:t>
      </w:r>
      <w:r w:rsidRPr="00A80211">
        <w:rPr>
          <w:rFonts w:ascii="Times New Roman" w:eastAsia="SimSun" w:hAnsi="Times New Roman" w:cs="Times New Roman"/>
          <w:sz w:val="28"/>
          <w:szCs w:val="20"/>
          <w:lang w:eastAsia="zh-CN"/>
        </w:rPr>
        <w:t xml:space="preserve">, що входить до складу Інтернет, є </w:t>
      </w:r>
      <w:r w:rsidRPr="00A80211">
        <w:rPr>
          <w:rFonts w:ascii="Times New Roman" w:eastAsia="SimSun" w:hAnsi="Times New Roman" w:cs="Times New Roman"/>
          <w:b/>
          <w:i/>
          <w:sz w:val="28"/>
          <w:szCs w:val="20"/>
          <w:lang w:eastAsia="zh-CN"/>
        </w:rPr>
        <w:t>WWW</w:t>
      </w:r>
      <w:r w:rsidRPr="00A80211">
        <w:rPr>
          <w:rFonts w:ascii="Times New Roman" w:eastAsia="SimSun" w:hAnsi="Times New Roman" w:cs="Times New Roman"/>
          <w:sz w:val="28"/>
          <w:szCs w:val="20"/>
          <w:lang w:eastAsia="zh-CN"/>
        </w:rPr>
        <w:t xml:space="preserve"> або </w:t>
      </w:r>
      <w:proofErr w:type="spellStart"/>
      <w:r w:rsidRPr="00A80211">
        <w:rPr>
          <w:rFonts w:ascii="Times New Roman" w:eastAsia="SimSun" w:hAnsi="Times New Roman" w:cs="Times New Roman"/>
          <w:b/>
          <w:i/>
          <w:sz w:val="28"/>
          <w:szCs w:val="20"/>
          <w:lang w:eastAsia="zh-CN"/>
        </w:rPr>
        <w:t>Web</w:t>
      </w:r>
      <w:proofErr w:type="spellEnd"/>
      <w:r w:rsidRPr="00A80211">
        <w:rPr>
          <w:rFonts w:ascii="Times New Roman" w:eastAsia="SimSun" w:hAnsi="Times New Roman" w:cs="Times New Roman"/>
          <w:sz w:val="28"/>
          <w:szCs w:val="20"/>
          <w:lang w:eastAsia="zh-CN"/>
        </w:rPr>
        <w:t xml:space="preserve"> ( Word </w:t>
      </w:r>
      <w:proofErr w:type="spellStart"/>
      <w:r w:rsidRPr="00A80211">
        <w:rPr>
          <w:rFonts w:ascii="Times New Roman" w:eastAsia="SimSun" w:hAnsi="Times New Roman" w:cs="Times New Roman"/>
          <w:sz w:val="28"/>
          <w:szCs w:val="20"/>
          <w:lang w:eastAsia="zh-CN"/>
        </w:rPr>
        <w:t>Wide</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 </w:t>
      </w:r>
      <w:r w:rsidRPr="00A80211">
        <w:rPr>
          <w:rFonts w:ascii="Symbol" w:eastAsia="SimSun" w:hAnsi="Symbol" w:cs="Times New Roman"/>
          <w:sz w:val="28"/>
          <w:szCs w:val="20"/>
          <w:lang w:eastAsia="zh-CN"/>
        </w:rPr>
        <w:t></w:t>
      </w:r>
      <w:r w:rsidRPr="00A80211">
        <w:rPr>
          <w:rFonts w:ascii="Times New Roman" w:eastAsia="SimSun" w:hAnsi="Times New Roman" w:cs="Times New Roman"/>
          <w:sz w:val="28"/>
          <w:szCs w:val="20"/>
          <w:lang w:eastAsia="zh-CN"/>
        </w:rPr>
        <w:t xml:space="preserve"> всесвітня павутина). Популярність даної </w:t>
      </w:r>
      <w:r w:rsidR="00D16620">
        <w:rPr>
          <w:rFonts w:ascii="Times New Roman" w:eastAsia="SimSun" w:hAnsi="Times New Roman" w:cs="Times New Roman"/>
          <w:sz w:val="28"/>
          <w:szCs w:val="20"/>
          <w:lang w:eastAsia="zh-CN"/>
        </w:rPr>
        <w:t>служби</w:t>
      </w:r>
      <w:r w:rsidRPr="00A80211">
        <w:rPr>
          <w:rFonts w:ascii="Times New Roman" w:eastAsia="SimSun" w:hAnsi="Times New Roman" w:cs="Times New Roman"/>
          <w:sz w:val="28"/>
          <w:szCs w:val="20"/>
          <w:lang w:eastAsia="zh-CN"/>
        </w:rPr>
        <w:t xml:space="preserve"> пояснюється зручністю роботи з різноманітними видами інформації, від простого тексту до мультимедійн</w:t>
      </w:r>
      <w:r w:rsidR="00D16620">
        <w:rPr>
          <w:rFonts w:ascii="Times New Roman" w:eastAsia="SimSun" w:hAnsi="Times New Roman" w:cs="Times New Roman"/>
          <w:sz w:val="28"/>
          <w:szCs w:val="20"/>
          <w:lang w:eastAsia="zh-CN"/>
        </w:rPr>
        <w:t xml:space="preserve">их роликів. </w:t>
      </w:r>
      <w:r w:rsidRPr="00A80211">
        <w:rPr>
          <w:rFonts w:ascii="Times New Roman" w:eastAsia="SimSun" w:hAnsi="Times New Roman" w:cs="Times New Roman"/>
          <w:sz w:val="28"/>
          <w:szCs w:val="20"/>
          <w:lang w:eastAsia="zh-CN"/>
        </w:rPr>
        <w:t xml:space="preserve">В свою чергу зручність роботи забезпечується використанням </w:t>
      </w:r>
      <w:r w:rsidRPr="00A80211">
        <w:rPr>
          <w:rFonts w:ascii="Times New Roman" w:eastAsia="SimSun" w:hAnsi="Times New Roman" w:cs="Times New Roman"/>
          <w:b/>
          <w:i/>
          <w:sz w:val="28"/>
          <w:szCs w:val="20"/>
          <w:lang w:eastAsia="zh-CN"/>
        </w:rPr>
        <w:t>посилань</w:t>
      </w:r>
      <w:r w:rsidRPr="00A80211">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08"/>
        <w:jc w:val="both"/>
        <w:rPr>
          <w:rFonts w:ascii="Times New Roman" w:eastAsia="SimSun" w:hAnsi="Times New Roman" w:cs="Times New Roman"/>
          <w:sz w:val="28"/>
          <w:szCs w:val="20"/>
          <w:lang w:eastAsia="zh-CN"/>
        </w:rPr>
      </w:pPr>
      <w:r w:rsidRPr="00A80211">
        <w:rPr>
          <w:rFonts w:ascii="Times New Roman" w:eastAsia="SimSun" w:hAnsi="Times New Roman" w:cs="Times New Roman"/>
          <w:b/>
          <w:i/>
          <w:sz w:val="28"/>
          <w:szCs w:val="20"/>
          <w:lang w:eastAsia="zh-CN"/>
        </w:rPr>
        <w:t>Посилання (гіпертекстове посилання)</w:t>
      </w:r>
      <w:r w:rsidRPr="00A80211">
        <w:rPr>
          <w:rFonts w:ascii="Times New Roman" w:eastAsia="SimSun" w:hAnsi="Times New Roman" w:cs="Times New Roman"/>
          <w:sz w:val="28"/>
          <w:szCs w:val="20"/>
          <w:lang w:eastAsia="zh-CN"/>
        </w:rPr>
        <w:t xml:space="preserve"> – адреса іншого мережевого інформаційного ресурсу у форматі URL (</w:t>
      </w:r>
      <w:proofErr w:type="spellStart"/>
      <w:r w:rsidRPr="00A80211">
        <w:rPr>
          <w:rFonts w:ascii="Times New Roman" w:eastAsia="SimSun" w:hAnsi="Times New Roman" w:cs="Times New Roman"/>
          <w:sz w:val="28"/>
          <w:szCs w:val="20"/>
          <w:lang w:eastAsia="zh-CN"/>
        </w:rPr>
        <w:t>Universal</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Resource</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Location</w:t>
      </w:r>
      <w:proofErr w:type="spellEnd"/>
      <w:r w:rsidRPr="00A80211">
        <w:rPr>
          <w:rFonts w:ascii="Times New Roman" w:eastAsia="SimSun" w:hAnsi="Times New Roman" w:cs="Times New Roman"/>
          <w:sz w:val="28"/>
          <w:szCs w:val="20"/>
          <w:lang w:eastAsia="zh-CN"/>
        </w:rPr>
        <w:t xml:space="preserve">), який тематично, </w:t>
      </w:r>
      <w:proofErr w:type="spellStart"/>
      <w:r w:rsidRPr="00A80211">
        <w:rPr>
          <w:rFonts w:ascii="Times New Roman" w:eastAsia="SimSun" w:hAnsi="Times New Roman" w:cs="Times New Roman"/>
          <w:sz w:val="28"/>
          <w:szCs w:val="20"/>
          <w:lang w:eastAsia="zh-CN"/>
        </w:rPr>
        <w:t>логічно</w:t>
      </w:r>
      <w:proofErr w:type="spellEnd"/>
      <w:r w:rsidRPr="00A80211">
        <w:rPr>
          <w:rFonts w:ascii="Times New Roman" w:eastAsia="SimSun" w:hAnsi="Times New Roman" w:cs="Times New Roman"/>
          <w:sz w:val="28"/>
          <w:szCs w:val="20"/>
          <w:lang w:eastAsia="zh-CN"/>
        </w:rPr>
        <w:t xml:space="preserve"> або будь-яким іншим способом пов’язаний з документом, у якому це посилання визначене. </w:t>
      </w:r>
    </w:p>
    <w:p w:rsidR="00A80211" w:rsidRPr="00A80211" w:rsidRDefault="00A80211" w:rsidP="00A80211">
      <w:pPr>
        <w:suppressAutoHyphens/>
        <w:spacing w:line="360" w:lineRule="auto"/>
        <w:ind w:firstLine="708"/>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lastRenderedPageBreak/>
        <w:t xml:space="preserve">Окремий інформаційний ресурс мережі WWW, що має власну адресу, називають   </w:t>
      </w:r>
      <w:proofErr w:type="spellStart"/>
      <w:r w:rsidRPr="00A80211">
        <w:rPr>
          <w:rFonts w:ascii="Times New Roman" w:eastAsia="SimSun" w:hAnsi="Times New Roman" w:cs="Times New Roman"/>
          <w:b/>
          <w:i/>
          <w:sz w:val="28"/>
          <w:szCs w:val="20"/>
          <w:lang w:eastAsia="zh-CN"/>
        </w:rPr>
        <w:t>Web</w:t>
      </w:r>
      <w:r w:rsidRPr="00A80211">
        <w:rPr>
          <w:rFonts w:ascii="Symbol" w:eastAsia="SimSun" w:hAnsi="Symbol" w:cs="Times New Roman"/>
          <w:b/>
          <w:i/>
          <w:sz w:val="28"/>
          <w:szCs w:val="20"/>
          <w:lang w:eastAsia="zh-CN"/>
        </w:rPr>
        <w:t></w:t>
      </w:r>
      <w:r w:rsidRPr="00A80211">
        <w:rPr>
          <w:rFonts w:ascii="Times New Roman" w:eastAsia="SimSun" w:hAnsi="Times New Roman" w:cs="Times New Roman"/>
          <w:b/>
          <w:i/>
          <w:sz w:val="28"/>
          <w:szCs w:val="20"/>
          <w:lang w:eastAsia="zh-CN"/>
        </w:rPr>
        <w:t>сторінкою</w:t>
      </w:r>
      <w:proofErr w:type="spellEnd"/>
      <w:r w:rsidRPr="00A80211">
        <w:rPr>
          <w:rFonts w:ascii="Times New Roman" w:eastAsia="SimSun" w:hAnsi="Times New Roman" w:cs="Times New Roman"/>
          <w:sz w:val="28"/>
          <w:szCs w:val="20"/>
          <w:lang w:eastAsia="zh-CN"/>
        </w:rPr>
        <w:t xml:space="preserve"> або </w:t>
      </w:r>
      <w:proofErr w:type="spellStart"/>
      <w:r w:rsidRPr="00A80211">
        <w:rPr>
          <w:rFonts w:ascii="Times New Roman" w:eastAsia="SimSun" w:hAnsi="Times New Roman" w:cs="Times New Roman"/>
          <w:b/>
          <w:i/>
          <w:sz w:val="28"/>
          <w:szCs w:val="20"/>
          <w:lang w:eastAsia="zh-CN"/>
        </w:rPr>
        <w:t>Web</w:t>
      </w:r>
      <w:r w:rsidRPr="00A80211">
        <w:rPr>
          <w:rFonts w:ascii="Symbol" w:eastAsia="SimSun" w:hAnsi="Symbol" w:cs="Times New Roman"/>
          <w:b/>
          <w:i/>
          <w:sz w:val="28"/>
          <w:szCs w:val="20"/>
          <w:lang w:eastAsia="zh-CN"/>
        </w:rPr>
        <w:t></w:t>
      </w:r>
      <w:r w:rsidRPr="00A80211">
        <w:rPr>
          <w:rFonts w:ascii="Times New Roman" w:eastAsia="SimSun" w:hAnsi="Times New Roman" w:cs="Times New Roman"/>
          <w:b/>
          <w:i/>
          <w:sz w:val="28"/>
          <w:szCs w:val="20"/>
          <w:lang w:eastAsia="zh-CN"/>
        </w:rPr>
        <w:t>сайтом</w:t>
      </w:r>
      <w:proofErr w:type="spellEnd"/>
      <w:r w:rsidRPr="00A80211">
        <w:rPr>
          <w:rFonts w:ascii="Times New Roman" w:eastAsia="SimSun" w:hAnsi="Times New Roman" w:cs="Times New Roman"/>
          <w:sz w:val="28"/>
          <w:szCs w:val="20"/>
          <w:lang w:eastAsia="zh-CN"/>
        </w:rPr>
        <w:t xml:space="preserve">.  Для передачі даних в мережі WWW використовується протокол прикладного рівня </w:t>
      </w:r>
      <w:r w:rsidRPr="00A80211">
        <w:rPr>
          <w:rFonts w:ascii="Times New Roman" w:eastAsia="SimSun" w:hAnsi="Times New Roman" w:cs="Times New Roman"/>
          <w:b/>
          <w:i/>
          <w:sz w:val="28"/>
          <w:szCs w:val="20"/>
          <w:lang w:eastAsia="zh-CN"/>
        </w:rPr>
        <w:t xml:space="preserve">HTTP </w:t>
      </w:r>
      <w:r w:rsidRPr="00A80211">
        <w:rPr>
          <w:rFonts w:ascii="Times New Roman" w:eastAsia="SimSun" w:hAnsi="Times New Roman" w:cs="Times New Roman"/>
          <w:sz w:val="28"/>
          <w:szCs w:val="20"/>
          <w:lang w:eastAsia="zh-CN"/>
        </w:rPr>
        <w:t>(</w:t>
      </w:r>
      <w:proofErr w:type="spellStart"/>
      <w:r w:rsidRPr="00A80211">
        <w:rPr>
          <w:rFonts w:ascii="Times New Roman" w:eastAsia="SimSun" w:hAnsi="Times New Roman" w:cs="Times New Roman"/>
          <w:sz w:val="28"/>
          <w:szCs w:val="20"/>
          <w:lang w:eastAsia="zh-CN"/>
        </w:rPr>
        <w:t>Hyper</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Text</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Transfer</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Protocol</w:t>
      </w:r>
      <w:proofErr w:type="spellEnd"/>
      <w:r w:rsidRPr="00A80211">
        <w:rPr>
          <w:rFonts w:ascii="Times New Roman" w:eastAsia="SimSun" w:hAnsi="Times New Roman" w:cs="Times New Roman"/>
          <w:sz w:val="28"/>
          <w:szCs w:val="20"/>
          <w:lang w:eastAsia="zh-CN"/>
        </w:rPr>
        <w:t>)</w:t>
      </w:r>
      <w:r w:rsidRPr="00A80211">
        <w:rPr>
          <w:rFonts w:ascii="Times New Roman" w:eastAsia="SimSun" w:hAnsi="Times New Roman" w:cs="Times New Roman"/>
          <w:b/>
          <w:i/>
          <w:sz w:val="28"/>
          <w:szCs w:val="20"/>
          <w:lang w:eastAsia="zh-CN"/>
        </w:rPr>
        <w:t>.</w:t>
      </w:r>
      <w:r w:rsidRPr="00A80211">
        <w:rPr>
          <w:rFonts w:ascii="Times New Roman" w:eastAsia="SimSun" w:hAnsi="Times New Roman" w:cs="Times New Roman"/>
          <w:sz w:val="28"/>
          <w:szCs w:val="20"/>
          <w:lang w:eastAsia="zh-CN"/>
        </w:rPr>
        <w:t xml:space="preserve">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Програмне забезпечення, що надає користувачам інтерфейс для доступу до інформації </w:t>
      </w:r>
      <w:proofErr w:type="spellStart"/>
      <w:r w:rsidRPr="00A80211">
        <w:rPr>
          <w:rFonts w:ascii="Times New Roman" w:eastAsia="SimSun" w:hAnsi="Times New Roman" w:cs="Times New Roman"/>
          <w:sz w:val="28"/>
          <w:szCs w:val="20"/>
          <w:lang w:eastAsia="zh-CN"/>
        </w:rPr>
        <w:t>Web</w:t>
      </w:r>
      <w:r w:rsidR="00130323">
        <w:rPr>
          <w:rFonts w:ascii="Symbol" w:eastAsia="SimSun" w:hAnsi="Symbol" w:cs="Times New Roman"/>
          <w:sz w:val="28"/>
          <w:szCs w:val="20"/>
          <w:lang w:eastAsia="zh-CN"/>
        </w:rPr>
        <w:t></w:t>
      </w:r>
      <w:r w:rsidRPr="00A80211">
        <w:rPr>
          <w:rFonts w:ascii="Times New Roman" w:eastAsia="SimSun" w:hAnsi="Times New Roman" w:cs="Times New Roman"/>
          <w:sz w:val="28"/>
          <w:szCs w:val="20"/>
          <w:lang w:eastAsia="zh-CN"/>
        </w:rPr>
        <w:t>сторінок</w:t>
      </w:r>
      <w:proofErr w:type="spellEnd"/>
      <w:r w:rsidRPr="00A80211">
        <w:rPr>
          <w:rFonts w:ascii="Times New Roman" w:eastAsia="SimSun" w:hAnsi="Times New Roman" w:cs="Times New Roman"/>
          <w:sz w:val="28"/>
          <w:szCs w:val="20"/>
          <w:lang w:eastAsia="zh-CN"/>
        </w:rPr>
        <w:t xml:space="preserve"> та їх перегляду, називають  </w:t>
      </w:r>
      <w:r w:rsidRPr="00A80211">
        <w:rPr>
          <w:rFonts w:ascii="Times New Roman" w:eastAsia="SimSun" w:hAnsi="Times New Roman" w:cs="Times New Roman"/>
          <w:b/>
          <w:i/>
          <w:sz w:val="28"/>
          <w:szCs w:val="20"/>
          <w:lang w:eastAsia="zh-CN"/>
        </w:rPr>
        <w:t>браузер</w:t>
      </w:r>
      <w:r w:rsidRPr="00A80211">
        <w:rPr>
          <w:rFonts w:ascii="Times New Roman" w:eastAsia="SimSun" w:hAnsi="Times New Roman" w:cs="Times New Roman"/>
          <w:sz w:val="28"/>
          <w:szCs w:val="20"/>
          <w:lang w:eastAsia="zh-CN"/>
        </w:rPr>
        <w:t>. На сьогодні найбільш популярними та поширеними є браузери</w:t>
      </w:r>
      <w:r w:rsidR="00313D73" w:rsidRPr="00313D73">
        <w:rPr>
          <w:rFonts w:ascii="Times New Roman" w:eastAsia="SimSun" w:hAnsi="Times New Roman" w:cs="Times New Roman"/>
          <w:sz w:val="28"/>
          <w:szCs w:val="20"/>
          <w:lang w:eastAsia="zh-CN"/>
        </w:rPr>
        <w:t xml:space="preserve"> </w:t>
      </w:r>
      <w:r w:rsidR="00313D73">
        <w:rPr>
          <w:rFonts w:ascii="Times New Roman" w:eastAsia="SimSun" w:hAnsi="Times New Roman" w:cs="Times New Roman"/>
          <w:sz w:val="28"/>
          <w:szCs w:val="20"/>
          <w:lang w:val="en-US" w:eastAsia="zh-CN"/>
        </w:rPr>
        <w:t>Google</w:t>
      </w:r>
      <w:r w:rsidR="00313D73" w:rsidRPr="00313D73">
        <w:rPr>
          <w:rFonts w:ascii="Times New Roman" w:eastAsia="SimSun" w:hAnsi="Times New Roman" w:cs="Times New Roman"/>
          <w:sz w:val="28"/>
          <w:szCs w:val="20"/>
          <w:lang w:eastAsia="zh-CN"/>
        </w:rPr>
        <w:t xml:space="preserve"> </w:t>
      </w:r>
      <w:r w:rsidR="00313D73">
        <w:rPr>
          <w:rFonts w:ascii="Times New Roman" w:eastAsia="SimSun" w:hAnsi="Times New Roman" w:cs="Times New Roman"/>
          <w:sz w:val="28"/>
          <w:szCs w:val="20"/>
          <w:lang w:val="en-US" w:eastAsia="zh-CN"/>
        </w:rPr>
        <w:t>Chrome</w:t>
      </w:r>
      <w:r w:rsidR="00313D73" w:rsidRPr="00313D73">
        <w:rPr>
          <w:rFonts w:ascii="Times New Roman" w:eastAsia="SimSun" w:hAnsi="Times New Roman" w:cs="Times New Roman"/>
          <w:sz w:val="28"/>
          <w:szCs w:val="20"/>
          <w:lang w:eastAsia="zh-CN"/>
        </w:rPr>
        <w:t xml:space="preserve">, </w:t>
      </w:r>
      <w:r w:rsidR="00313D73">
        <w:rPr>
          <w:rFonts w:ascii="Times New Roman" w:eastAsia="SimSun" w:hAnsi="Times New Roman" w:cs="Times New Roman"/>
          <w:sz w:val="28"/>
          <w:szCs w:val="20"/>
          <w:lang w:val="en-US" w:eastAsia="zh-CN"/>
        </w:rPr>
        <w:t>Mozi</w:t>
      </w:r>
      <w:r w:rsidR="003A704A">
        <w:rPr>
          <w:rFonts w:ascii="Times New Roman" w:eastAsia="SimSun" w:hAnsi="Times New Roman" w:cs="Times New Roman"/>
          <w:sz w:val="28"/>
          <w:szCs w:val="20"/>
          <w:lang w:val="en-US" w:eastAsia="zh-CN"/>
        </w:rPr>
        <w:t>l</w:t>
      </w:r>
      <w:r w:rsidR="00313D73">
        <w:rPr>
          <w:rFonts w:ascii="Times New Roman" w:eastAsia="SimSun" w:hAnsi="Times New Roman" w:cs="Times New Roman"/>
          <w:sz w:val="28"/>
          <w:szCs w:val="20"/>
          <w:lang w:val="en-US" w:eastAsia="zh-CN"/>
        </w:rPr>
        <w:t>la</w:t>
      </w:r>
      <w:r w:rsidR="00313D73" w:rsidRPr="00313D73">
        <w:rPr>
          <w:rFonts w:ascii="Times New Roman" w:eastAsia="SimSun" w:hAnsi="Times New Roman" w:cs="Times New Roman"/>
          <w:sz w:val="28"/>
          <w:szCs w:val="20"/>
          <w:lang w:eastAsia="zh-CN"/>
        </w:rPr>
        <w:t xml:space="preserve"> </w:t>
      </w:r>
      <w:r w:rsidR="00313D73">
        <w:rPr>
          <w:rFonts w:ascii="Times New Roman" w:eastAsia="SimSun" w:hAnsi="Times New Roman" w:cs="Times New Roman"/>
          <w:sz w:val="28"/>
          <w:szCs w:val="20"/>
          <w:lang w:val="en-US" w:eastAsia="zh-CN"/>
        </w:rPr>
        <w:t>Firefox</w:t>
      </w:r>
      <w:r w:rsidR="00313D73" w:rsidRPr="00313D73">
        <w:rPr>
          <w:rFonts w:ascii="Times New Roman" w:eastAsia="SimSun" w:hAnsi="Times New Roman" w:cs="Times New Roman"/>
          <w:sz w:val="28"/>
          <w:szCs w:val="20"/>
          <w:lang w:eastAsia="zh-CN"/>
        </w:rPr>
        <w:t>,</w:t>
      </w:r>
      <w:r w:rsidRPr="00A80211">
        <w:rPr>
          <w:rFonts w:ascii="Times New Roman" w:eastAsia="SimSun" w:hAnsi="Times New Roman" w:cs="Times New Roman"/>
          <w:sz w:val="28"/>
          <w:szCs w:val="20"/>
          <w:lang w:eastAsia="zh-CN"/>
        </w:rPr>
        <w:t xml:space="preserve"> Microsoft </w:t>
      </w:r>
      <w:proofErr w:type="spellStart"/>
      <w:r w:rsidRPr="00A80211">
        <w:rPr>
          <w:rFonts w:ascii="Times New Roman" w:eastAsia="SimSun" w:hAnsi="Times New Roman" w:cs="Times New Roman"/>
          <w:sz w:val="28"/>
          <w:szCs w:val="20"/>
          <w:lang w:eastAsia="zh-CN"/>
        </w:rPr>
        <w:t>Internet</w:t>
      </w:r>
      <w:proofErr w:type="spellEnd"/>
      <w:r w:rsidRPr="00A80211">
        <w:rPr>
          <w:rFonts w:ascii="Times New Roman" w:eastAsia="SimSun" w:hAnsi="Times New Roman" w:cs="Times New Roman"/>
          <w:sz w:val="28"/>
          <w:szCs w:val="20"/>
          <w:lang w:eastAsia="zh-CN"/>
        </w:rPr>
        <w:t xml:space="preserve"> Explorer, </w:t>
      </w:r>
      <w:proofErr w:type="spellStart"/>
      <w:r w:rsidRPr="00A80211">
        <w:rPr>
          <w:rFonts w:ascii="Times New Roman" w:eastAsia="SimSun" w:hAnsi="Times New Roman" w:cs="Times New Roman"/>
          <w:sz w:val="28"/>
          <w:szCs w:val="20"/>
          <w:lang w:eastAsia="zh-CN"/>
        </w:rPr>
        <w:t>Opera</w:t>
      </w:r>
      <w:proofErr w:type="spellEnd"/>
      <w:r w:rsidR="003A704A" w:rsidRPr="00A1483F">
        <w:rPr>
          <w:rFonts w:ascii="Times New Roman" w:eastAsia="SimSun" w:hAnsi="Times New Roman" w:cs="Times New Roman"/>
          <w:sz w:val="28"/>
          <w:szCs w:val="20"/>
          <w:lang w:eastAsia="zh-CN"/>
        </w:rPr>
        <w:t xml:space="preserve">, </w:t>
      </w:r>
      <w:r w:rsidR="003A704A">
        <w:rPr>
          <w:rFonts w:ascii="Times New Roman" w:eastAsia="SimSun" w:hAnsi="Times New Roman" w:cs="Times New Roman"/>
          <w:sz w:val="28"/>
          <w:szCs w:val="20"/>
          <w:lang w:val="en-US" w:eastAsia="zh-CN"/>
        </w:rPr>
        <w:t>Safari</w:t>
      </w:r>
      <w:r w:rsidRPr="00A80211">
        <w:rPr>
          <w:rFonts w:ascii="Times New Roman" w:eastAsia="SimSun" w:hAnsi="Times New Roman" w:cs="Times New Roman"/>
          <w:sz w:val="28"/>
          <w:szCs w:val="20"/>
          <w:lang w:eastAsia="zh-CN"/>
        </w:rPr>
        <w:t xml:space="preserve">.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Інформаційні системи, призначені та пристосовані для використання в мережі WWW, називають </w:t>
      </w:r>
      <w:proofErr w:type="spellStart"/>
      <w:r w:rsidRPr="00A80211">
        <w:rPr>
          <w:rFonts w:ascii="Times New Roman" w:eastAsia="SimSun" w:hAnsi="Times New Roman" w:cs="Times New Roman"/>
          <w:b/>
          <w:i/>
          <w:sz w:val="28"/>
          <w:szCs w:val="20"/>
          <w:lang w:eastAsia="zh-CN"/>
        </w:rPr>
        <w:t>Web</w:t>
      </w:r>
      <w:r w:rsidRPr="00A80211">
        <w:rPr>
          <w:rFonts w:ascii="Symbol" w:eastAsia="SimSun" w:hAnsi="Symbol" w:cs="Times New Roman"/>
          <w:b/>
          <w:i/>
          <w:sz w:val="28"/>
          <w:szCs w:val="20"/>
          <w:lang w:eastAsia="zh-CN"/>
        </w:rPr>
        <w:t></w:t>
      </w:r>
      <w:r w:rsidRPr="00A80211">
        <w:rPr>
          <w:rFonts w:ascii="Times New Roman" w:eastAsia="SimSun" w:hAnsi="Times New Roman" w:cs="Times New Roman"/>
          <w:b/>
          <w:i/>
          <w:sz w:val="28"/>
          <w:szCs w:val="20"/>
          <w:lang w:eastAsia="zh-CN"/>
        </w:rPr>
        <w:t>орієнтованими</w:t>
      </w:r>
      <w:proofErr w:type="spellEnd"/>
      <w:r w:rsidRPr="00A80211">
        <w:rPr>
          <w:rFonts w:ascii="Times New Roman" w:eastAsia="SimSun" w:hAnsi="Times New Roman" w:cs="Times New Roman"/>
          <w:b/>
          <w:i/>
          <w:sz w:val="28"/>
          <w:szCs w:val="20"/>
          <w:lang w:eastAsia="zh-CN"/>
        </w:rPr>
        <w:t xml:space="preserve"> ІС</w:t>
      </w:r>
      <w:r w:rsidRPr="00A80211">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Як і вся мережа Інтернет, мережа WWW базується на </w:t>
      </w:r>
      <w:r w:rsidRPr="00A80211">
        <w:rPr>
          <w:rFonts w:ascii="Times New Roman" w:eastAsia="SimSun" w:hAnsi="Times New Roman" w:cs="Times New Roman"/>
          <w:b/>
          <w:i/>
          <w:sz w:val="28"/>
          <w:szCs w:val="20"/>
          <w:lang w:eastAsia="zh-CN"/>
        </w:rPr>
        <w:t>багаторівневій</w:t>
      </w:r>
      <w:r w:rsidRPr="00A80211">
        <w:rPr>
          <w:rFonts w:ascii="Times New Roman" w:eastAsia="SimSun" w:hAnsi="Times New Roman" w:cs="Times New Roman"/>
          <w:sz w:val="28"/>
          <w:szCs w:val="20"/>
          <w:lang w:eastAsia="zh-CN"/>
        </w:rPr>
        <w:t xml:space="preserve"> </w:t>
      </w:r>
      <w:r w:rsidRPr="00A80211">
        <w:rPr>
          <w:rFonts w:ascii="Times New Roman" w:eastAsia="SimSun" w:hAnsi="Times New Roman" w:cs="Times New Roman"/>
          <w:b/>
          <w:i/>
          <w:sz w:val="28"/>
          <w:szCs w:val="20"/>
          <w:lang w:eastAsia="zh-CN"/>
        </w:rPr>
        <w:t>архітектурі</w:t>
      </w:r>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b/>
          <w:i/>
          <w:sz w:val="28"/>
          <w:szCs w:val="20"/>
          <w:lang w:eastAsia="zh-CN"/>
        </w:rPr>
        <w:t>клієнт</w:t>
      </w:r>
      <w:r w:rsidRPr="00A80211">
        <w:rPr>
          <w:rFonts w:ascii="Symbol" w:eastAsia="SimSun" w:hAnsi="Symbol" w:cs="Times New Roman"/>
          <w:b/>
          <w:i/>
          <w:sz w:val="28"/>
          <w:szCs w:val="20"/>
          <w:lang w:eastAsia="zh-CN"/>
        </w:rPr>
        <w:t></w:t>
      </w:r>
      <w:r w:rsidRPr="00A80211">
        <w:rPr>
          <w:rFonts w:ascii="Times New Roman" w:eastAsia="SimSun" w:hAnsi="Times New Roman" w:cs="Times New Roman"/>
          <w:b/>
          <w:i/>
          <w:sz w:val="28"/>
          <w:szCs w:val="20"/>
          <w:lang w:eastAsia="zh-CN"/>
        </w:rPr>
        <w:t>сервер</w:t>
      </w:r>
      <w:proofErr w:type="spellEnd"/>
      <w:r w:rsidRPr="00A80211">
        <w:rPr>
          <w:rFonts w:ascii="Times New Roman" w:eastAsia="SimSun" w:hAnsi="Times New Roman" w:cs="Times New Roman"/>
          <w:sz w:val="28"/>
          <w:szCs w:val="20"/>
          <w:lang w:eastAsia="zh-CN"/>
        </w:rPr>
        <w:t>", див. рис. 1.1.</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p>
    <w:p w:rsidR="00A80211" w:rsidRPr="00A80211" w:rsidRDefault="00B464A1" w:rsidP="00A80211">
      <w:pPr>
        <w:suppressAutoHyphens/>
        <w:spacing w:line="360" w:lineRule="auto"/>
        <w:ind w:firstLine="720"/>
        <w:jc w:val="both"/>
        <w:rPr>
          <w:rFonts w:ascii="Times New Roman" w:eastAsia="SimSun" w:hAnsi="Times New Roman" w:cs="Times New Roman"/>
          <w:sz w:val="28"/>
          <w:szCs w:val="20"/>
          <w:lang w:eastAsia="zh-CN"/>
        </w:rPr>
      </w:pPr>
      <w:r>
        <w:rPr>
          <w:rFonts w:ascii="Times New Roman" w:eastAsia="SimSun" w:hAnsi="Times New Roman" w:cs="Times New Roman"/>
          <w:sz w:val="24"/>
          <w:szCs w:val="20"/>
          <w:lang w:val="ru-RU" w:eastAsia="zh-CN"/>
        </w:rPr>
      </w:r>
      <w:r>
        <w:rPr>
          <w:rFonts w:ascii="Times New Roman" w:eastAsia="SimSun" w:hAnsi="Times New Roman" w:cs="Times New Roman"/>
          <w:sz w:val="24"/>
          <w:szCs w:val="20"/>
          <w:lang w:val="ru-RU" w:eastAsia="zh-CN"/>
        </w:rPr>
        <w:pict>
          <v:group id="_x0000_s1065" style="width:402.05pt;height:221.85pt;mso-wrap-distance-left:0;mso-wrap-distance-right:0;mso-position-horizontal-relative:char;mso-position-vertical-relative:line" coordsize="8040,4436">
            <o:lock v:ext="edit" text="t"/>
            <v:group id="_x0000_s1066" style="position:absolute;top:393;width:1979;height:1619;mso-wrap-distance-left:0;mso-wrap-distance-right:0" coordorigin=",393" coordsize="1979,1619">
              <o:lock v:ext="edit" text="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67" type="#_x0000_t132" style="position:absolute;top:393;width:1979;height:1619;mso-wrap-style:none;v-text-anchor:middle" strokeweight=".26mm">
                <v:fill color2="black"/>
                <v:stroke joinstyle="miter"/>
              </v:shape>
              <v:shapetype id="_x0000_t202" coordsize="21600,21600" o:spt="202" path="m,l,21600r21600,l21600,xe">
                <v:stroke joinstyle="miter"/>
                <v:path gradientshapeok="t" o:connecttype="rect"/>
              </v:shapetype>
              <v:shape id="_x0000_s1068" type="#_x0000_t202" style="position:absolute;left:180;top:933;width:1619;height:899" stroked="f" strokecolor="gray">
                <v:fill color2="black"/>
                <v:stroke color2="#7f7f7f" joinstyle="round"/>
                <v:textbox style="mso-next-textbox:#_x0000_s1068;mso-rotate-with-shape:t" inset="1.5mm,.3mm,1.5mm,.3mm">
                  <w:txbxContent>
                    <w:p w:rsidR="00A80211" w:rsidRDefault="00A80211" w:rsidP="00A80211">
                      <w:pPr>
                        <w:jc w:val="center"/>
                        <w:rPr>
                          <w:rFonts w:ascii="Arial" w:eastAsia="SimSun" w:hAnsi="Arial" w:cs="Arial"/>
                          <w:sz w:val="20"/>
                          <w:szCs w:val="20"/>
                          <w:lang w:eastAsia="zh-CN"/>
                        </w:rPr>
                      </w:pPr>
                      <w:proofErr w:type="spellStart"/>
                      <w:r>
                        <w:rPr>
                          <w:rFonts w:ascii="Arial" w:eastAsia="SimSun" w:hAnsi="Arial" w:cs="Arial"/>
                          <w:sz w:val="20"/>
                          <w:szCs w:val="20"/>
                          <w:lang w:val="ru-RU" w:eastAsia="zh-CN"/>
                        </w:rPr>
                        <w:t>Серве</w:t>
                      </w:r>
                      <w:proofErr w:type="spellEnd"/>
                      <w:r>
                        <w:rPr>
                          <w:rFonts w:ascii="Arial" w:eastAsia="SimSun" w:hAnsi="Arial" w:cs="Arial"/>
                          <w:sz w:val="20"/>
                          <w:szCs w:val="20"/>
                          <w:lang w:eastAsia="zh-CN"/>
                        </w:rPr>
                        <w:t>р</w:t>
                      </w:r>
                    </w:p>
                    <w:p w:rsidR="00A80211" w:rsidRDefault="00A80211" w:rsidP="00A80211">
                      <w:pPr>
                        <w:jc w:val="center"/>
                        <w:rPr>
                          <w:rFonts w:ascii="Arial" w:eastAsia="SimSun" w:hAnsi="Arial" w:cs="Arial"/>
                          <w:sz w:val="20"/>
                          <w:szCs w:val="20"/>
                          <w:lang w:val="ru-RU" w:eastAsia="zh-CN"/>
                        </w:rPr>
                      </w:pPr>
                      <w:proofErr w:type="gramStart"/>
                      <w:r>
                        <w:rPr>
                          <w:rFonts w:ascii="Arial" w:eastAsia="SimSun" w:hAnsi="Arial" w:cs="Arial"/>
                          <w:sz w:val="20"/>
                          <w:szCs w:val="20"/>
                          <w:lang w:val="ru-RU" w:eastAsia="zh-CN"/>
                        </w:rPr>
                        <w:t>провайдера</w:t>
                      </w:r>
                      <w:proofErr w:type="gramEnd"/>
                    </w:p>
                  </w:txbxContent>
                </v:textbox>
              </v:shape>
            </v:group>
            <v:group id="_x0000_s1069" style="position:absolute;left:6421;width:1619;height:1619;mso-wrap-distance-left:0;mso-wrap-distance-right:0" coordorigin="6421" coordsize="1619,1619">
              <o:lock v:ext="edit" text="t"/>
              <v:shape id="_x0000_s1070" type="#_x0000_t132" style="position:absolute;left:6421;width:1619;height:1619;mso-wrap-style:none;v-text-anchor:middle" strokeweight=".26mm">
                <v:fill color2="black"/>
                <v:stroke joinstyle="miter"/>
              </v:shape>
              <v:shape id="_x0000_s1071" type="#_x0000_t202" style="position:absolute;left:6567;top:540;width:1324;height:899" stroked="f" strokecolor="gray">
                <v:fill color2="black"/>
                <v:stroke color2="#7f7f7f" joinstyle="round"/>
                <v:textbox style="mso-next-textbox:#_x0000_s1071;mso-rotate-with-shape:t" inset="1.5mm,.3mm,1.5mm,.3mm">
                  <w:txbxContent>
                    <w:p w:rsidR="00A80211" w:rsidRDefault="00A80211" w:rsidP="00A80211">
                      <w:pPr>
                        <w:jc w:val="center"/>
                        <w:rPr>
                          <w:rFonts w:ascii="Arial" w:eastAsia="SimSun" w:hAnsi="Arial" w:cs="Arial"/>
                          <w:sz w:val="24"/>
                          <w:szCs w:val="20"/>
                          <w:lang w:val="en-US" w:eastAsia="zh-CN"/>
                        </w:rPr>
                      </w:pPr>
                      <w:r>
                        <w:rPr>
                          <w:rFonts w:ascii="Arial" w:eastAsia="SimSun" w:hAnsi="Arial" w:cs="Arial"/>
                          <w:sz w:val="24"/>
                          <w:szCs w:val="20"/>
                          <w:lang w:val="en-US" w:eastAsia="zh-CN"/>
                        </w:rPr>
                        <w:t>Web</w:t>
                      </w:r>
                    </w:p>
                    <w:p w:rsidR="00A80211" w:rsidRDefault="00A80211" w:rsidP="00A80211">
                      <w:pPr>
                        <w:jc w:val="center"/>
                        <w:rPr>
                          <w:rFonts w:ascii="Arial" w:eastAsia="SimSun" w:hAnsi="Arial" w:cs="Arial"/>
                          <w:sz w:val="24"/>
                          <w:szCs w:val="20"/>
                          <w:lang w:val="ru-RU" w:eastAsia="zh-CN"/>
                        </w:rPr>
                      </w:pPr>
                      <w:proofErr w:type="gramStart"/>
                      <w:r>
                        <w:rPr>
                          <w:rFonts w:ascii="Arial" w:eastAsia="SimSun" w:hAnsi="Arial" w:cs="Arial"/>
                          <w:sz w:val="24"/>
                          <w:szCs w:val="20"/>
                          <w:lang w:val="ru-RU" w:eastAsia="zh-CN"/>
                        </w:rPr>
                        <w:t>сервер</w:t>
                      </w:r>
                      <w:proofErr w:type="gramEnd"/>
                    </w:p>
                  </w:txbxContent>
                </v:textbox>
              </v:shape>
            </v:group>
            <v:line id="_x0000_s1072" style="position:absolute;flip:y" from="5553,645" to="6423,962" strokeweight=".26mm">
              <v:stroke endarrow="block" joinstyle="miter"/>
            </v:line>
            <v:line id="_x0000_s1073" style="position:absolute;flip:y" from="5436,835" to="6439,1202" strokeweight=".26mm">
              <v:stroke startarrow="block" joinstyle="miter"/>
            </v:line>
            <v:group id="_x0000_s1074" style="position:absolute;left:3181;width:2879;height:3779;mso-wrap-distance-left:0;mso-wrap-distance-right:0" coordorigin="3181" coordsize="2879,3779">
              <o:lock v:ext="edit" text="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075" type="#_x0000_t71" style="position:absolute;left:3181;width:2879;height:3779;mso-wrap-style:none;v-text-anchor:middle" strokeweight=".26mm">
                <v:fill color2="black"/>
              </v:shape>
              <v:shape id="_x0000_s1076" type="#_x0000_t202" style="position:absolute;left:3812;top:1548;width:1589;height:652" stroked="f" strokecolor="gray">
                <v:fill color2="black"/>
                <v:stroke color2="#7f7f7f" joinstyle="round"/>
                <v:textbox style="mso-next-textbox:#_x0000_s1076;mso-rotate-with-shape:t">
                  <w:txbxContent>
                    <w:p w:rsidR="00A80211" w:rsidRDefault="00A80211" w:rsidP="00A80211">
                      <w:pPr>
                        <w:jc w:val="center"/>
                        <w:rPr>
                          <w:rFonts w:ascii="Arial" w:eastAsia="SimSun" w:hAnsi="Arial" w:cs="Arial"/>
                          <w:sz w:val="24"/>
                          <w:szCs w:val="20"/>
                          <w:lang w:val="ru-RU" w:eastAsia="zh-CN"/>
                        </w:rPr>
                      </w:pPr>
                      <w:proofErr w:type="spellStart"/>
                      <w:r>
                        <w:rPr>
                          <w:rFonts w:ascii="Arial" w:eastAsia="SimSun" w:hAnsi="Arial" w:cs="Arial"/>
                          <w:sz w:val="24"/>
                          <w:szCs w:val="20"/>
                          <w:lang w:val="ru-RU" w:eastAsia="zh-CN"/>
                        </w:rPr>
                        <w:t>Інтернет</w:t>
                      </w:r>
                      <w:proofErr w:type="spellEnd"/>
                    </w:p>
                  </w:txbxContent>
                </v:textbox>
              </v:shape>
            </v:group>
            <v:line id="_x0000_s1077" style="position:absolute;flip:y" from="598,1985" to="598,2839" strokeweight=".26mm">
              <v:stroke endarrow="block" joinstyle="miter"/>
            </v:line>
            <v:line id="_x0000_s1078" style="position:absolute" from="826,1986" to="826,2840" strokeweight=".26mm">
              <v:stroke endarrow="block" joinstyle="miter"/>
            </v:line>
            <v:line id="_x0000_s1079" style="position:absolute" from="1966,1017" to="3333,1472" strokeweight=".26mm">
              <v:stroke endarrow="block" joinstyle="miter"/>
            </v:line>
            <v:line id="_x0000_s1080" style="position:absolute" from="1966,1257" to="3390,1757" strokeweight=".26mm">
              <v:stroke startarrow="block" joinstyle="miter"/>
            </v:line>
            <v:group id="_x0000_s1081" style="position:absolute;left:272;top:2767;width:1522;height:1669;mso-wrap-distance-left:0;mso-wrap-distance-right:0" coordorigin="272,2767" coordsize="1522,1669">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72;top:2767;width:1439;height:1219;mso-wrap-style:none;v-text-anchor:middle" strokecolor="gray">
                <v:fill type="frame"/>
                <v:stroke color2="#7f7f7f" joinstyle="round"/>
                <v:imagedata r:id="rId5" o:title=""/>
              </v:shape>
              <v:shape id="_x0000_s1083" type="#_x0000_t202" style="position:absolute;left:313;top:4095;width:1481;height:341" strokeweight=".26mm">
                <v:fill color2="black"/>
                <v:textbox style="mso-next-textbox:#_x0000_s1083;mso-rotate-with-shape:t" inset=",.3mm,,.3mm">
                  <w:txbxContent>
                    <w:p w:rsidR="00A80211" w:rsidRDefault="00A80211" w:rsidP="00A80211">
                      <w:pPr>
                        <w:jc w:val="center"/>
                        <w:rPr>
                          <w:rFonts w:ascii="Arial" w:eastAsia="SimSun" w:hAnsi="Arial" w:cs="Arial"/>
                          <w:sz w:val="24"/>
                          <w:szCs w:val="20"/>
                          <w:lang w:val="ru-RU" w:eastAsia="zh-CN"/>
                        </w:rPr>
                      </w:pPr>
                      <w:proofErr w:type="spellStart"/>
                      <w:r>
                        <w:rPr>
                          <w:rFonts w:ascii="Arial" w:eastAsia="SimSun" w:hAnsi="Arial" w:cs="Arial"/>
                          <w:sz w:val="24"/>
                          <w:szCs w:val="20"/>
                          <w:lang w:val="ru-RU" w:eastAsia="zh-CN"/>
                        </w:rPr>
                        <w:t>Клієнт</w:t>
                      </w:r>
                      <w:proofErr w:type="spellEnd"/>
                    </w:p>
                  </w:txbxContent>
                </v:textbox>
              </v:shape>
            </v:group>
            <w10:anchorlock/>
          </v:group>
        </w:pic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Рис. 1.1. Багаторівнева архітектура мережі WWW</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p>
    <w:p w:rsidR="00A80211" w:rsidRPr="00A80211" w:rsidRDefault="00A80211" w:rsidP="00A80211">
      <w:pPr>
        <w:suppressAutoHyphens/>
        <w:spacing w:line="360" w:lineRule="auto"/>
        <w:ind w:firstLine="720"/>
        <w:jc w:val="both"/>
        <w:rPr>
          <w:rFonts w:ascii="Times New Roman" w:eastAsia="SimSun" w:hAnsi="Times New Roman" w:cs="Times New Roman"/>
          <w:b/>
          <w:i/>
          <w:sz w:val="28"/>
          <w:szCs w:val="20"/>
          <w:lang w:eastAsia="zh-CN"/>
        </w:rPr>
      </w:pPr>
      <w:r w:rsidRPr="00A80211">
        <w:rPr>
          <w:rFonts w:ascii="Times New Roman" w:eastAsia="SimSun" w:hAnsi="Times New Roman" w:cs="Times New Roman"/>
          <w:sz w:val="28"/>
          <w:szCs w:val="20"/>
          <w:lang w:eastAsia="zh-CN"/>
        </w:rPr>
        <w:t xml:space="preserve">Наведемо деякі пояснення стосовно архітектури та функціонування мережі WWW. </w:t>
      </w:r>
    </w:p>
    <w:p w:rsidR="00A80211" w:rsidRPr="00A80211" w:rsidRDefault="00A80211" w:rsidP="00A80211">
      <w:pPr>
        <w:suppressAutoHyphens/>
        <w:spacing w:line="360" w:lineRule="auto"/>
        <w:ind w:firstLine="720"/>
        <w:jc w:val="both"/>
        <w:rPr>
          <w:rFonts w:ascii="Times New Roman" w:eastAsia="SimSun" w:hAnsi="Times New Roman" w:cs="Times New Roman"/>
          <w:b/>
          <w:i/>
          <w:sz w:val="28"/>
          <w:szCs w:val="20"/>
          <w:lang w:eastAsia="zh-CN"/>
        </w:rPr>
      </w:pPr>
      <w:r w:rsidRPr="00A80211">
        <w:rPr>
          <w:rFonts w:ascii="Times New Roman" w:eastAsia="SimSun" w:hAnsi="Times New Roman" w:cs="Times New Roman"/>
          <w:b/>
          <w:i/>
          <w:sz w:val="28"/>
          <w:szCs w:val="20"/>
          <w:lang w:eastAsia="zh-CN"/>
        </w:rPr>
        <w:t>Клієнт</w:t>
      </w:r>
      <w:r w:rsidRPr="00A80211">
        <w:rPr>
          <w:rFonts w:ascii="Times New Roman" w:eastAsia="SimSun" w:hAnsi="Times New Roman" w:cs="Times New Roman"/>
          <w:sz w:val="28"/>
          <w:szCs w:val="20"/>
          <w:lang w:eastAsia="zh-CN"/>
        </w:rPr>
        <w:t xml:space="preserve"> мережі Інтернет (</w:t>
      </w:r>
      <w:r w:rsidRPr="00A80211">
        <w:rPr>
          <w:rFonts w:ascii="Times New Roman" w:eastAsia="SimSun" w:hAnsi="Times New Roman" w:cs="Times New Roman"/>
          <w:b/>
          <w:i/>
          <w:sz w:val="28"/>
          <w:szCs w:val="20"/>
          <w:lang w:eastAsia="zh-CN"/>
        </w:rPr>
        <w:t>робоча станція</w:t>
      </w:r>
      <w:r w:rsidRPr="00A80211">
        <w:rPr>
          <w:rFonts w:ascii="Times New Roman" w:eastAsia="SimSun" w:hAnsi="Times New Roman" w:cs="Times New Roman"/>
          <w:sz w:val="28"/>
          <w:szCs w:val="20"/>
          <w:lang w:eastAsia="zh-CN"/>
        </w:rPr>
        <w:t xml:space="preserve">) – окремий (персональний) комп’ютер або віддалений термінал мережі, з яких користувачі отримують доступ до ресурсів мережі Інтернет. </w:t>
      </w:r>
    </w:p>
    <w:p w:rsidR="00A80211" w:rsidRPr="00A80211" w:rsidRDefault="00A80211" w:rsidP="00A80211">
      <w:pPr>
        <w:suppressAutoHyphens/>
        <w:spacing w:line="360" w:lineRule="auto"/>
        <w:ind w:firstLine="720"/>
        <w:jc w:val="both"/>
        <w:rPr>
          <w:rFonts w:ascii="Times New Roman" w:eastAsia="SimSun" w:hAnsi="Times New Roman" w:cs="Times New Roman"/>
          <w:b/>
          <w:i/>
          <w:sz w:val="28"/>
          <w:szCs w:val="20"/>
          <w:lang w:eastAsia="zh-CN"/>
        </w:rPr>
      </w:pPr>
      <w:r w:rsidRPr="00A80211">
        <w:rPr>
          <w:rFonts w:ascii="Times New Roman" w:eastAsia="SimSun" w:hAnsi="Times New Roman" w:cs="Times New Roman"/>
          <w:b/>
          <w:i/>
          <w:sz w:val="28"/>
          <w:szCs w:val="20"/>
          <w:lang w:eastAsia="zh-CN"/>
        </w:rPr>
        <w:lastRenderedPageBreak/>
        <w:t>Клієнт мережі WWW</w:t>
      </w:r>
      <w:r w:rsidRPr="00A80211">
        <w:rPr>
          <w:rFonts w:ascii="Times New Roman" w:eastAsia="SimSun" w:hAnsi="Times New Roman" w:cs="Times New Roman"/>
          <w:b/>
          <w:sz w:val="28"/>
          <w:szCs w:val="20"/>
          <w:lang w:eastAsia="zh-CN"/>
        </w:rPr>
        <w:t xml:space="preserve"> </w:t>
      </w:r>
      <w:r w:rsidRPr="00A80211">
        <w:rPr>
          <w:rFonts w:ascii="Times New Roman" w:eastAsia="SimSun" w:hAnsi="Times New Roman" w:cs="Times New Roman"/>
          <w:sz w:val="28"/>
          <w:szCs w:val="20"/>
          <w:lang w:eastAsia="zh-CN"/>
        </w:rPr>
        <w:t>– браузер, що використовується клієнтом мережі Інтернет для доступу до ресурсів мережі WWW.</w:t>
      </w:r>
    </w:p>
    <w:p w:rsidR="00A80211" w:rsidRPr="00A80211" w:rsidRDefault="00A80211" w:rsidP="00A80211">
      <w:pPr>
        <w:suppressAutoHyphens/>
        <w:spacing w:line="360" w:lineRule="auto"/>
        <w:ind w:firstLine="720"/>
        <w:jc w:val="both"/>
        <w:rPr>
          <w:rFonts w:ascii="Times New Roman" w:eastAsia="SimSun" w:hAnsi="Times New Roman" w:cs="Times New Roman"/>
          <w:b/>
          <w:i/>
          <w:sz w:val="28"/>
          <w:szCs w:val="20"/>
          <w:lang w:eastAsia="zh-CN"/>
        </w:rPr>
      </w:pPr>
      <w:r w:rsidRPr="00A80211">
        <w:rPr>
          <w:rFonts w:ascii="Times New Roman" w:eastAsia="SimSun" w:hAnsi="Times New Roman" w:cs="Times New Roman"/>
          <w:b/>
          <w:i/>
          <w:sz w:val="28"/>
          <w:szCs w:val="20"/>
          <w:lang w:eastAsia="zh-CN"/>
        </w:rPr>
        <w:t>Сервер</w:t>
      </w:r>
      <w:r w:rsidRPr="00A80211">
        <w:rPr>
          <w:rFonts w:ascii="Times New Roman" w:eastAsia="SimSun" w:hAnsi="Times New Roman" w:cs="Times New Roman"/>
          <w:sz w:val="28"/>
          <w:szCs w:val="20"/>
          <w:lang w:eastAsia="zh-CN"/>
        </w:rPr>
        <w:t xml:space="preserve"> – об’єкт комп’ютерної системи (програмний або програмно-апаратний засіб), що надає послуги іншим об’єктам за їх запитами.</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b/>
          <w:i/>
          <w:sz w:val="28"/>
          <w:szCs w:val="20"/>
          <w:lang w:eastAsia="zh-CN"/>
        </w:rPr>
        <w:t>WEB - сервер</w:t>
      </w:r>
      <w:r w:rsidRPr="00A80211">
        <w:rPr>
          <w:rFonts w:ascii="Times New Roman" w:eastAsia="SimSun" w:hAnsi="Times New Roman" w:cs="Times New Roman"/>
          <w:sz w:val="28"/>
          <w:szCs w:val="20"/>
          <w:lang w:eastAsia="zh-CN"/>
        </w:rPr>
        <w:t xml:space="preserve"> – сервер, який обслуговує запити користувачів (клієнтів) згідно з протоколом HTTP, забезпечує актуалізацію, збереження інформації WEB-сторінки, зв’язок з іншими серверами.</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Для отримання доступу до певного інформаційного ресурсу мережі WWW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-сайту) клієнт (браузер) встановлює TCP-з’єднання з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-сервером, що обслуговує даний сайт. З’єднання встановлюється за допомогою сервера провайдера та мережі Інтернет. Після цього браузер відсилає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-серверу запит на доступ до ресурсу. Відзначимо, що кожен ресурс в мережі WWW має свою унікальну адресу (</w:t>
      </w:r>
      <w:r w:rsidRPr="00A80211">
        <w:rPr>
          <w:rFonts w:ascii="Times New Roman" w:eastAsia="SimSun" w:hAnsi="Times New Roman" w:cs="Times New Roman"/>
          <w:b/>
          <w:i/>
          <w:sz w:val="28"/>
          <w:szCs w:val="20"/>
          <w:lang w:eastAsia="zh-CN"/>
        </w:rPr>
        <w:t>URL- адреса</w:t>
      </w:r>
      <w:r w:rsidRPr="00A80211">
        <w:rPr>
          <w:rFonts w:ascii="Times New Roman" w:eastAsia="SimSun" w:hAnsi="Times New Roman" w:cs="Times New Roman"/>
          <w:sz w:val="28"/>
          <w:szCs w:val="20"/>
          <w:lang w:eastAsia="zh-CN"/>
        </w:rPr>
        <w:t xml:space="preserve">).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Наступним етапом є опрацювання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-сервером отриманого запиту. В найпростішому випадку опрацювання полягає в пошуку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-сервером необхідного файлу. В більш складних випадках необхідний інформаційний ресурс повинен бути сформований на основі даних запиту.   Під час опрацювання таких запитів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-сервер досить часто  використовує доступне йому прикладне програмне забезпечення та бази даних. Розробка такого програмного забезпечення дістала назву "</w:t>
      </w:r>
      <w:r w:rsidRPr="00A80211">
        <w:rPr>
          <w:rFonts w:ascii="Times New Roman" w:eastAsia="SimSun" w:hAnsi="Times New Roman" w:cs="Times New Roman"/>
          <w:b/>
          <w:i/>
          <w:sz w:val="28"/>
          <w:szCs w:val="20"/>
          <w:lang w:eastAsia="zh-CN"/>
        </w:rPr>
        <w:t xml:space="preserve">програмування на стороні серверу </w:t>
      </w:r>
      <w:r w:rsidRPr="00A80211">
        <w:rPr>
          <w:rFonts w:ascii="Times New Roman" w:eastAsia="SimSun" w:hAnsi="Times New Roman" w:cs="Times New Roman"/>
          <w:sz w:val="28"/>
          <w:szCs w:val="20"/>
          <w:lang w:eastAsia="zh-CN"/>
        </w:rPr>
        <w:t xml:space="preserve">". В процесі розробки найчастіше використовуються технології: CGI, </w:t>
      </w:r>
      <w:proofErr w:type="spellStart"/>
      <w:r w:rsidRPr="00A80211">
        <w:rPr>
          <w:rFonts w:ascii="Times New Roman" w:eastAsia="SimSun" w:hAnsi="Times New Roman" w:cs="Times New Roman"/>
          <w:sz w:val="28"/>
          <w:szCs w:val="20"/>
          <w:lang w:eastAsia="zh-CN"/>
        </w:rPr>
        <w:t>Active</w:t>
      </w:r>
      <w:proofErr w:type="spellEnd"/>
      <w:r w:rsidRPr="00A80211">
        <w:rPr>
          <w:rFonts w:ascii="Times New Roman" w:eastAsia="SimSun" w:hAnsi="Times New Roman" w:cs="Times New Roman"/>
          <w:sz w:val="28"/>
          <w:szCs w:val="20"/>
          <w:lang w:eastAsia="zh-CN"/>
        </w:rPr>
        <w:t xml:space="preserve"> Server </w:t>
      </w:r>
      <w:proofErr w:type="spellStart"/>
      <w:r w:rsidRPr="00A80211">
        <w:rPr>
          <w:rFonts w:ascii="Times New Roman" w:eastAsia="SimSun" w:hAnsi="Times New Roman" w:cs="Times New Roman"/>
          <w:sz w:val="28"/>
          <w:szCs w:val="20"/>
          <w:lang w:eastAsia="zh-CN"/>
        </w:rPr>
        <w:t>Pages</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JavaServer</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Pages</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Java</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Servlets</w:t>
      </w:r>
      <w:proofErr w:type="spellEnd"/>
      <w:r w:rsidRPr="00A80211">
        <w:rPr>
          <w:rFonts w:ascii="Times New Roman" w:eastAsia="SimSun" w:hAnsi="Times New Roman" w:cs="Times New Roman"/>
          <w:sz w:val="28"/>
          <w:szCs w:val="20"/>
          <w:lang w:eastAsia="zh-CN"/>
        </w:rPr>
        <w:t>, Server-</w:t>
      </w:r>
      <w:proofErr w:type="spellStart"/>
      <w:r w:rsidRPr="00A80211">
        <w:rPr>
          <w:rFonts w:ascii="Times New Roman" w:eastAsia="SimSun" w:hAnsi="Times New Roman" w:cs="Times New Roman"/>
          <w:sz w:val="28"/>
          <w:szCs w:val="20"/>
          <w:lang w:eastAsia="zh-CN"/>
        </w:rPr>
        <w:t>Side</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JavaScript</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SSi</w:t>
      </w:r>
      <w:proofErr w:type="spellEnd"/>
      <w:r w:rsidRPr="00A80211">
        <w:rPr>
          <w:rFonts w:ascii="Times New Roman" w:eastAsia="SimSun" w:hAnsi="Times New Roman" w:cs="Times New Roman"/>
          <w:sz w:val="28"/>
          <w:szCs w:val="20"/>
          <w:lang w:eastAsia="zh-CN"/>
        </w:rPr>
        <w:t xml:space="preserve"> та </w:t>
      </w:r>
      <w:proofErr w:type="spellStart"/>
      <w:r w:rsidRPr="00A80211">
        <w:rPr>
          <w:rFonts w:ascii="Times New Roman" w:eastAsia="SimSun" w:hAnsi="Times New Roman" w:cs="Times New Roman"/>
          <w:sz w:val="28"/>
          <w:szCs w:val="20"/>
          <w:lang w:eastAsia="zh-CN"/>
        </w:rPr>
        <w:t>Php</w:t>
      </w:r>
      <w:proofErr w:type="spellEnd"/>
      <w:r w:rsidRPr="00A80211">
        <w:rPr>
          <w:rFonts w:ascii="Times New Roman" w:eastAsia="SimSun" w:hAnsi="Times New Roman" w:cs="Times New Roman"/>
          <w:sz w:val="28"/>
          <w:szCs w:val="20"/>
          <w:lang w:eastAsia="zh-CN"/>
        </w:rPr>
        <w:t xml:space="preserve">. Використання цих технологій потребує професійних знань в галузі програмування. Це є основною з причин того, що "програмування на стороні серверу" не входить до компетенції більшості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-дизайнерів.</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Після опрацювання запиту відповідь по мережі Інтернет відсилається клієнту. Відповідь надходить у вигляді </w:t>
      </w:r>
      <w:r w:rsidRPr="00A80211">
        <w:rPr>
          <w:rFonts w:ascii="Times New Roman" w:eastAsia="SimSun" w:hAnsi="Times New Roman" w:cs="Times New Roman"/>
          <w:b/>
          <w:i/>
          <w:sz w:val="28"/>
          <w:szCs w:val="20"/>
          <w:lang w:eastAsia="zh-CN"/>
        </w:rPr>
        <w:t>HTML-документу</w:t>
      </w:r>
      <w:r w:rsidRPr="00A80211">
        <w:rPr>
          <w:rFonts w:ascii="Times New Roman" w:eastAsia="SimSun" w:hAnsi="Times New Roman" w:cs="Times New Roman"/>
          <w:sz w:val="28"/>
          <w:szCs w:val="20"/>
          <w:lang w:eastAsia="zh-CN"/>
        </w:rPr>
        <w:t>, який після інтерпретації браузером відображається на екрані робочої станції.  Розробка програмного коду HTML-документу, дістала назву "</w:t>
      </w:r>
      <w:r w:rsidRPr="00A80211">
        <w:rPr>
          <w:rFonts w:ascii="Times New Roman" w:eastAsia="SimSun" w:hAnsi="Times New Roman" w:cs="Times New Roman"/>
          <w:b/>
          <w:i/>
          <w:sz w:val="28"/>
          <w:szCs w:val="20"/>
          <w:lang w:eastAsia="zh-CN"/>
        </w:rPr>
        <w:t>програмування на стороні клієнта</w:t>
      </w:r>
      <w:r w:rsidRPr="00A80211">
        <w:rPr>
          <w:rFonts w:ascii="Times New Roman" w:eastAsia="SimSun" w:hAnsi="Times New Roman" w:cs="Times New Roman"/>
          <w:sz w:val="28"/>
          <w:szCs w:val="20"/>
          <w:lang w:eastAsia="zh-CN"/>
        </w:rPr>
        <w:t xml:space="preserve">" і є одним із основних завдань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-дизайну. В процесі розробки, як правило, використовують HTML, CSS та </w:t>
      </w:r>
      <w:proofErr w:type="spellStart"/>
      <w:r w:rsidRPr="00A80211">
        <w:rPr>
          <w:rFonts w:ascii="Times New Roman" w:eastAsia="SimSun" w:hAnsi="Times New Roman" w:cs="Times New Roman"/>
          <w:sz w:val="28"/>
          <w:szCs w:val="20"/>
          <w:lang w:eastAsia="zh-CN"/>
        </w:rPr>
        <w:t>JavaScript</w:t>
      </w:r>
      <w:proofErr w:type="spellEnd"/>
      <w:r w:rsidRPr="00A80211">
        <w:rPr>
          <w:rFonts w:ascii="Times New Roman" w:eastAsia="SimSun" w:hAnsi="Times New Roman" w:cs="Times New Roman"/>
          <w:sz w:val="28"/>
          <w:szCs w:val="20"/>
          <w:lang w:eastAsia="zh-CN"/>
        </w:rPr>
        <w:t xml:space="preserve">. </w:t>
      </w:r>
    </w:p>
    <w:p w:rsidR="00000000" w:rsidRPr="0097694D" w:rsidRDefault="0097694D" w:rsidP="0097694D">
      <w:pPr>
        <w:keepNext/>
        <w:suppressAutoHyphens/>
        <w:spacing w:line="360" w:lineRule="auto"/>
        <w:jc w:val="both"/>
        <w:outlineLvl w:val="1"/>
        <w:rPr>
          <w:rFonts w:eastAsia="SimSun"/>
          <w:b/>
          <w:bCs/>
          <w:spacing w:val="-6"/>
          <w:sz w:val="32"/>
          <w:szCs w:val="20"/>
          <w:lang w:eastAsia="zh-CN"/>
        </w:rPr>
      </w:pPr>
      <w:bookmarkStart w:id="1" w:name="__RefHeading__1259_505256686"/>
      <w:bookmarkStart w:id="2" w:name="_GoBack"/>
      <w:bookmarkEnd w:id="1"/>
      <w:bookmarkEnd w:id="2"/>
      <w:r>
        <w:rPr>
          <w:rFonts w:ascii="Times New Roman" w:eastAsia="SimSun" w:hAnsi="Times New Roman" w:cs="Times New Roman"/>
          <w:b/>
          <w:bCs/>
          <w:spacing w:val="-6"/>
          <w:sz w:val="32"/>
          <w:szCs w:val="20"/>
          <w:lang w:eastAsia="zh-CN"/>
        </w:rPr>
        <w:lastRenderedPageBreak/>
        <w:t xml:space="preserve">1.2. </w:t>
      </w:r>
      <w:r w:rsidRPr="0097694D">
        <w:rPr>
          <w:rFonts w:ascii="Times New Roman" w:eastAsia="SimSun" w:hAnsi="Times New Roman" w:cs="Times New Roman"/>
          <w:b/>
          <w:bCs/>
          <w:spacing w:val="-6"/>
          <w:sz w:val="32"/>
          <w:szCs w:val="20"/>
          <w:lang w:eastAsia="zh-CN"/>
        </w:rPr>
        <w:t>Адресація в мережі Інтернет</w:t>
      </w:r>
    </w:p>
    <w:p w:rsidR="00A80211" w:rsidRPr="0097694D" w:rsidRDefault="00A80211" w:rsidP="00547A67">
      <w:pPr>
        <w:keepNext/>
        <w:numPr>
          <w:ilvl w:val="1"/>
          <w:numId w:val="1"/>
        </w:numPr>
        <w:suppressAutoHyphens/>
        <w:spacing w:line="360" w:lineRule="auto"/>
        <w:ind w:firstLine="720"/>
        <w:jc w:val="both"/>
        <w:outlineLvl w:val="1"/>
        <w:rPr>
          <w:rFonts w:ascii="Times New Roman" w:eastAsia="SimSun" w:hAnsi="Times New Roman" w:cs="Times New Roman"/>
          <w:sz w:val="28"/>
          <w:szCs w:val="20"/>
          <w:lang w:eastAsia="zh-CN"/>
        </w:rPr>
      </w:pPr>
      <w:r w:rsidRPr="0097694D">
        <w:rPr>
          <w:rFonts w:ascii="Times New Roman" w:eastAsia="SimSun" w:hAnsi="Times New Roman" w:cs="Times New Roman"/>
          <w:sz w:val="28"/>
          <w:szCs w:val="20"/>
          <w:lang w:eastAsia="zh-CN"/>
        </w:rPr>
        <w:t xml:space="preserve">За допомогою </w:t>
      </w:r>
      <w:r w:rsidRPr="0097694D">
        <w:rPr>
          <w:rFonts w:ascii="Times New Roman" w:eastAsia="SimSun" w:hAnsi="Times New Roman" w:cs="Times New Roman"/>
          <w:b/>
          <w:i/>
          <w:sz w:val="28"/>
          <w:szCs w:val="20"/>
          <w:lang w:eastAsia="zh-CN"/>
        </w:rPr>
        <w:t>URL-адресації</w:t>
      </w:r>
      <w:r w:rsidRPr="0097694D">
        <w:rPr>
          <w:rFonts w:ascii="Times New Roman" w:eastAsia="SimSun" w:hAnsi="Times New Roman" w:cs="Times New Roman"/>
          <w:sz w:val="28"/>
          <w:szCs w:val="20"/>
          <w:lang w:eastAsia="zh-CN"/>
        </w:rPr>
        <w:t xml:space="preserve"> реалізується механізм іменування та ідентифікації розміщення </w:t>
      </w:r>
      <w:proofErr w:type="spellStart"/>
      <w:r w:rsidRPr="0097694D">
        <w:rPr>
          <w:rFonts w:ascii="Times New Roman" w:eastAsia="SimSun" w:hAnsi="Times New Roman" w:cs="Times New Roman"/>
          <w:sz w:val="28"/>
          <w:szCs w:val="20"/>
          <w:lang w:eastAsia="zh-CN"/>
        </w:rPr>
        <w:t>Web</w:t>
      </w:r>
      <w:proofErr w:type="spellEnd"/>
      <w:r w:rsidRPr="0097694D">
        <w:rPr>
          <w:rFonts w:ascii="Times New Roman" w:eastAsia="SimSun" w:hAnsi="Times New Roman" w:cs="Times New Roman"/>
          <w:sz w:val="28"/>
          <w:szCs w:val="20"/>
          <w:lang w:eastAsia="zh-CN"/>
        </w:rPr>
        <w:t xml:space="preserve">-сторінок. Для цього кожній </w:t>
      </w:r>
      <w:proofErr w:type="spellStart"/>
      <w:r w:rsidRPr="0097694D">
        <w:rPr>
          <w:rFonts w:ascii="Times New Roman" w:eastAsia="SimSun" w:hAnsi="Times New Roman" w:cs="Times New Roman"/>
          <w:sz w:val="28"/>
          <w:szCs w:val="20"/>
          <w:lang w:eastAsia="zh-CN"/>
        </w:rPr>
        <w:t>Web</w:t>
      </w:r>
      <w:proofErr w:type="spellEnd"/>
      <w:r w:rsidRPr="0097694D">
        <w:rPr>
          <w:rFonts w:ascii="Times New Roman" w:eastAsia="SimSun" w:hAnsi="Times New Roman" w:cs="Times New Roman"/>
          <w:sz w:val="28"/>
          <w:szCs w:val="20"/>
          <w:lang w:eastAsia="zh-CN"/>
        </w:rPr>
        <w:t xml:space="preserve">-сторінці призначено </w:t>
      </w:r>
      <w:r w:rsidRPr="0097694D">
        <w:rPr>
          <w:rFonts w:ascii="Times New Roman" w:eastAsia="SimSun" w:hAnsi="Times New Roman" w:cs="Times New Roman"/>
          <w:b/>
          <w:i/>
          <w:sz w:val="28"/>
          <w:szCs w:val="20"/>
          <w:lang w:eastAsia="zh-CN"/>
        </w:rPr>
        <w:t>уніфікований вказівник інформаційного ресурсу</w:t>
      </w:r>
      <w:r w:rsidRPr="0097694D">
        <w:rPr>
          <w:rFonts w:ascii="Times New Roman" w:eastAsia="SimSun" w:hAnsi="Times New Roman" w:cs="Times New Roman"/>
          <w:sz w:val="28"/>
          <w:szCs w:val="20"/>
          <w:lang w:eastAsia="zh-CN"/>
        </w:rPr>
        <w:t xml:space="preserve"> (URL, </w:t>
      </w:r>
      <w:proofErr w:type="spellStart"/>
      <w:r w:rsidRPr="0097694D">
        <w:rPr>
          <w:rFonts w:ascii="Times New Roman" w:eastAsia="SimSun" w:hAnsi="Times New Roman" w:cs="Times New Roman"/>
          <w:sz w:val="28"/>
          <w:szCs w:val="20"/>
          <w:lang w:eastAsia="zh-CN"/>
        </w:rPr>
        <w:t>Uniform</w:t>
      </w:r>
      <w:proofErr w:type="spellEnd"/>
      <w:r w:rsidRPr="0097694D">
        <w:rPr>
          <w:rFonts w:ascii="Times New Roman" w:eastAsia="SimSun" w:hAnsi="Times New Roman" w:cs="Times New Roman"/>
          <w:sz w:val="28"/>
          <w:szCs w:val="20"/>
          <w:lang w:eastAsia="zh-CN"/>
        </w:rPr>
        <w:t xml:space="preserve"> </w:t>
      </w:r>
      <w:proofErr w:type="spellStart"/>
      <w:r w:rsidRPr="0097694D">
        <w:rPr>
          <w:rFonts w:ascii="Times New Roman" w:eastAsia="SimSun" w:hAnsi="Times New Roman" w:cs="Times New Roman"/>
          <w:sz w:val="28"/>
          <w:szCs w:val="20"/>
          <w:lang w:eastAsia="zh-CN"/>
        </w:rPr>
        <w:t>Resource</w:t>
      </w:r>
      <w:proofErr w:type="spellEnd"/>
      <w:r w:rsidRPr="0097694D">
        <w:rPr>
          <w:rFonts w:ascii="Times New Roman" w:eastAsia="SimSun" w:hAnsi="Times New Roman" w:cs="Times New Roman"/>
          <w:sz w:val="28"/>
          <w:szCs w:val="20"/>
          <w:lang w:eastAsia="zh-CN"/>
        </w:rPr>
        <w:t xml:space="preserve"> </w:t>
      </w:r>
      <w:proofErr w:type="spellStart"/>
      <w:r w:rsidRPr="0097694D">
        <w:rPr>
          <w:rFonts w:ascii="Times New Roman" w:eastAsia="SimSun" w:hAnsi="Times New Roman" w:cs="Times New Roman"/>
          <w:sz w:val="28"/>
          <w:szCs w:val="20"/>
          <w:lang w:eastAsia="zh-CN"/>
        </w:rPr>
        <w:t>Locator</w:t>
      </w:r>
      <w:proofErr w:type="spellEnd"/>
      <w:r w:rsidRPr="0097694D">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URL-адреса складається із трьох частин:</w:t>
      </w:r>
    </w:p>
    <w:p w:rsidR="00A80211" w:rsidRPr="00A80211" w:rsidRDefault="00A80211" w:rsidP="00011D74">
      <w:pPr>
        <w:numPr>
          <w:ilvl w:val="0"/>
          <w:numId w:val="20"/>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Протоколу, який також називають схемою.</w:t>
      </w:r>
    </w:p>
    <w:p w:rsidR="00A80211" w:rsidRPr="00A80211" w:rsidRDefault="00A80211" w:rsidP="00011D74">
      <w:pPr>
        <w:numPr>
          <w:ilvl w:val="0"/>
          <w:numId w:val="20"/>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DNS-імені комп’ютера, на якому знаходиться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-сторінка.</w:t>
      </w:r>
    </w:p>
    <w:p w:rsidR="00A80211" w:rsidRPr="00A80211" w:rsidRDefault="00A80211" w:rsidP="00011D74">
      <w:pPr>
        <w:numPr>
          <w:ilvl w:val="0"/>
          <w:numId w:val="20"/>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Локального імені, що ідентифікує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 xml:space="preserve">-сторінку в межах комп’ютера. Звичайно, в якості локального імені використовують ім’я файлу, що відповідає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-сторінці.</w:t>
      </w:r>
    </w:p>
    <w:p w:rsidR="00A80211" w:rsidRPr="00A80211" w:rsidRDefault="00A80211" w:rsidP="00A80211">
      <w:pPr>
        <w:suppressAutoHyphens/>
        <w:spacing w:line="360" w:lineRule="auto"/>
        <w:ind w:firstLine="720"/>
        <w:jc w:val="both"/>
        <w:rPr>
          <w:rFonts w:ascii="Times New Roman" w:eastAsia="SimSun" w:hAnsi="Times New Roman" w:cs="Times New Roman"/>
          <w:i/>
          <w:sz w:val="28"/>
          <w:szCs w:val="20"/>
          <w:lang w:eastAsia="zh-CN"/>
        </w:rPr>
      </w:pPr>
      <w:r w:rsidRPr="00A80211">
        <w:rPr>
          <w:rFonts w:ascii="Times New Roman" w:eastAsia="SimSun" w:hAnsi="Times New Roman" w:cs="Times New Roman"/>
          <w:sz w:val="28"/>
          <w:szCs w:val="20"/>
          <w:lang w:eastAsia="zh-CN"/>
        </w:rPr>
        <w:t xml:space="preserve">Окремі частини URL- адреси розділяються за допомогою спеціальних символів. Розглянемо приклад адреси головної сторінки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-сайту пошукової системи META:</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i/>
          <w:sz w:val="28"/>
          <w:szCs w:val="20"/>
          <w:lang w:eastAsia="zh-CN"/>
        </w:rPr>
        <w:t>http://www.meta.ua/index.htm</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Ця URL-адреса складається із трьох частин: протоколу (</w:t>
      </w:r>
      <w:proofErr w:type="spellStart"/>
      <w:r w:rsidRPr="00A80211">
        <w:rPr>
          <w:rFonts w:ascii="Times New Roman" w:eastAsia="SimSun" w:hAnsi="Times New Roman" w:cs="Times New Roman"/>
          <w:i/>
          <w:sz w:val="28"/>
          <w:szCs w:val="20"/>
          <w:lang w:eastAsia="zh-CN"/>
        </w:rPr>
        <w:t>http</w:t>
      </w:r>
      <w:proofErr w:type="spellEnd"/>
      <w:r w:rsidRPr="00A80211">
        <w:rPr>
          <w:rFonts w:ascii="Times New Roman" w:eastAsia="SimSun" w:hAnsi="Times New Roman" w:cs="Times New Roman"/>
          <w:sz w:val="28"/>
          <w:szCs w:val="20"/>
          <w:lang w:eastAsia="zh-CN"/>
        </w:rPr>
        <w:t xml:space="preserve">), DNS-імені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-серверу (</w:t>
      </w:r>
      <w:r w:rsidRPr="00A80211">
        <w:rPr>
          <w:rFonts w:ascii="Times New Roman" w:eastAsia="SimSun" w:hAnsi="Times New Roman" w:cs="Times New Roman"/>
          <w:i/>
          <w:sz w:val="28"/>
          <w:szCs w:val="20"/>
          <w:lang w:eastAsia="zh-CN"/>
        </w:rPr>
        <w:t>www.meta.ua</w:t>
      </w:r>
      <w:r w:rsidRPr="00A80211">
        <w:rPr>
          <w:rFonts w:ascii="Times New Roman" w:eastAsia="SimSun" w:hAnsi="Times New Roman" w:cs="Times New Roman"/>
          <w:sz w:val="28"/>
          <w:szCs w:val="20"/>
          <w:lang w:eastAsia="zh-CN"/>
        </w:rPr>
        <w:t>) та імені файлу (</w:t>
      </w:r>
      <w:r w:rsidRPr="00A80211">
        <w:rPr>
          <w:rFonts w:ascii="Times New Roman" w:eastAsia="SimSun" w:hAnsi="Times New Roman" w:cs="Times New Roman"/>
          <w:i/>
          <w:sz w:val="28"/>
          <w:szCs w:val="20"/>
          <w:lang w:eastAsia="zh-CN"/>
        </w:rPr>
        <w:t>index.htm</w:t>
      </w:r>
      <w:r w:rsidRPr="00A80211">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Відзначимо, що під час реалізації запитів DNS-ім’я комп’ютера (задане людиною-користувачем в адресному рядку браузера або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-дизайнером при визначенні гіперпосилання) замінюється відповідною IP-</w:t>
      </w:r>
      <w:proofErr w:type="spellStart"/>
      <w:r w:rsidRPr="00A80211">
        <w:rPr>
          <w:rFonts w:ascii="Times New Roman" w:eastAsia="SimSun" w:hAnsi="Times New Roman" w:cs="Times New Roman"/>
          <w:sz w:val="28"/>
          <w:szCs w:val="20"/>
          <w:lang w:eastAsia="zh-CN"/>
        </w:rPr>
        <w:t>адресою</w:t>
      </w:r>
      <w:proofErr w:type="spellEnd"/>
      <w:r w:rsidRPr="00A80211">
        <w:rPr>
          <w:rFonts w:ascii="Times New Roman" w:eastAsia="SimSun" w:hAnsi="Times New Roman" w:cs="Times New Roman"/>
          <w:sz w:val="28"/>
          <w:szCs w:val="20"/>
          <w:lang w:eastAsia="zh-CN"/>
        </w:rPr>
        <w:t xml:space="preserve">. Використання DNS - імен пояснюється тим, що на відміну від цифрових IP - адрес їх застосування викликає у користувачів WWW набагато менше труднощів.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Особливістю мережі WWW є її поділ на окремі зони, кожна з яких має певне ім’я. Зони визначають тематику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-сайтів, що належать цим зонам. Деякі імена зон та відповідна тематика сайтів показана в табл. 1.1:</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p>
    <w:p w:rsidR="00A80211" w:rsidRPr="00A80211" w:rsidRDefault="00A80211" w:rsidP="00A80211">
      <w:pPr>
        <w:suppressAutoHyphens/>
        <w:spacing w:line="360" w:lineRule="auto"/>
        <w:ind w:firstLine="720"/>
        <w:jc w:val="right"/>
        <w:rPr>
          <w:rFonts w:ascii="Times New Roman" w:eastAsia="SimSun" w:hAnsi="Times New Roman" w:cs="Times New Roman"/>
          <w:b/>
          <w:sz w:val="28"/>
          <w:szCs w:val="20"/>
          <w:lang w:eastAsia="zh-CN"/>
        </w:rPr>
      </w:pPr>
      <w:r w:rsidRPr="00A80211">
        <w:rPr>
          <w:rFonts w:ascii="Times New Roman" w:eastAsia="SimSun" w:hAnsi="Times New Roman" w:cs="Times New Roman"/>
          <w:sz w:val="28"/>
          <w:szCs w:val="20"/>
          <w:lang w:eastAsia="zh-CN"/>
        </w:rPr>
        <w:t>Таблиця 1.1</w:t>
      </w:r>
    </w:p>
    <w:p w:rsidR="00A80211" w:rsidRPr="00A80211" w:rsidRDefault="00A80211" w:rsidP="00A80211">
      <w:pPr>
        <w:suppressAutoHyphens/>
        <w:spacing w:line="360" w:lineRule="auto"/>
        <w:jc w:val="center"/>
        <w:rPr>
          <w:rFonts w:ascii="Times New Roman" w:eastAsia="SimSun" w:hAnsi="Times New Roman" w:cs="Times New Roman"/>
          <w:b/>
          <w:sz w:val="28"/>
          <w:szCs w:val="20"/>
          <w:lang w:eastAsia="zh-CN"/>
        </w:rPr>
      </w:pPr>
      <w:r w:rsidRPr="00A80211">
        <w:rPr>
          <w:rFonts w:ascii="Times New Roman" w:eastAsia="SimSun" w:hAnsi="Times New Roman" w:cs="Times New Roman"/>
          <w:b/>
          <w:sz w:val="28"/>
          <w:szCs w:val="20"/>
          <w:lang w:eastAsia="zh-CN"/>
        </w:rPr>
        <w:t xml:space="preserve">Зони WWW та тематика </w:t>
      </w:r>
      <w:proofErr w:type="spellStart"/>
      <w:r w:rsidRPr="00A80211">
        <w:rPr>
          <w:rFonts w:ascii="Times New Roman" w:eastAsia="SimSun" w:hAnsi="Times New Roman" w:cs="Times New Roman"/>
          <w:b/>
          <w:sz w:val="28"/>
          <w:szCs w:val="20"/>
          <w:lang w:eastAsia="zh-CN"/>
        </w:rPr>
        <w:t>Web</w:t>
      </w:r>
      <w:proofErr w:type="spellEnd"/>
      <w:r w:rsidRPr="00A80211">
        <w:rPr>
          <w:rFonts w:ascii="Times New Roman" w:eastAsia="SimSun" w:hAnsi="Times New Roman" w:cs="Times New Roman"/>
          <w:b/>
          <w:sz w:val="28"/>
          <w:szCs w:val="20"/>
          <w:lang w:eastAsia="zh-CN"/>
        </w:rPr>
        <w:t>-сайтів</w:t>
      </w:r>
    </w:p>
    <w:tbl>
      <w:tblPr>
        <w:tblW w:w="0" w:type="auto"/>
        <w:tblInd w:w="-5" w:type="dxa"/>
        <w:tblLayout w:type="fixed"/>
        <w:tblLook w:val="0000" w:firstRow="0" w:lastRow="0" w:firstColumn="0" w:lastColumn="0" w:noHBand="0" w:noVBand="0"/>
      </w:tblPr>
      <w:tblGrid>
        <w:gridCol w:w="1737"/>
        <w:gridCol w:w="8126"/>
      </w:tblGrid>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jc w:val="center"/>
              <w:rPr>
                <w:rFonts w:ascii="Times New Roman" w:eastAsia="SimSun" w:hAnsi="Times New Roman" w:cs="Times New Roman"/>
                <w:b/>
                <w:sz w:val="28"/>
                <w:szCs w:val="20"/>
                <w:lang w:eastAsia="zh-CN"/>
              </w:rPr>
            </w:pPr>
            <w:r w:rsidRPr="00A80211">
              <w:rPr>
                <w:rFonts w:ascii="Times New Roman" w:eastAsia="SimSun" w:hAnsi="Times New Roman" w:cs="Times New Roman"/>
                <w:b/>
                <w:sz w:val="28"/>
                <w:szCs w:val="20"/>
                <w:lang w:eastAsia="zh-CN"/>
              </w:rPr>
              <w:t>Імена зон</w:t>
            </w:r>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center"/>
              <w:rPr>
                <w:rFonts w:ascii="Times New Roman" w:eastAsia="SimSun" w:hAnsi="Times New Roman" w:cs="Times New Roman"/>
                <w:sz w:val="28"/>
                <w:szCs w:val="20"/>
                <w:lang w:eastAsia="zh-CN"/>
              </w:rPr>
            </w:pPr>
            <w:r w:rsidRPr="00A80211">
              <w:rPr>
                <w:rFonts w:ascii="Times New Roman" w:eastAsia="SimSun" w:hAnsi="Times New Roman" w:cs="Times New Roman"/>
                <w:b/>
                <w:sz w:val="28"/>
                <w:szCs w:val="20"/>
                <w:lang w:eastAsia="zh-CN"/>
              </w:rPr>
              <w:t>Тематика сайтів</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4"/>
                <w:szCs w:val="20"/>
                <w:lang w:val="ru-RU" w:eastAsia="zh-CN"/>
              </w:rPr>
            </w:pPr>
            <w:proofErr w:type="spellStart"/>
            <w:r w:rsidRPr="00A80211">
              <w:rPr>
                <w:rFonts w:ascii="Times New Roman" w:eastAsia="SimSun" w:hAnsi="Times New Roman" w:cs="Times New Roman"/>
                <w:sz w:val="28"/>
                <w:szCs w:val="20"/>
                <w:lang w:eastAsia="zh-CN"/>
              </w:rPr>
              <w:t>com</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Times New Roman" w:hAnsi="Times New Roman" w:cs="Times New Roman"/>
                <w:sz w:val="28"/>
                <w:szCs w:val="20"/>
                <w:lang w:eastAsia="zh-CN"/>
              </w:rPr>
            </w:pPr>
            <w:r w:rsidRPr="00A80211">
              <w:rPr>
                <w:rFonts w:ascii="Times New Roman" w:eastAsia="SimSun" w:hAnsi="Times New Roman" w:cs="Times New Roman"/>
                <w:sz w:val="28"/>
                <w:szCs w:val="20"/>
                <w:lang w:eastAsia="zh-CN"/>
              </w:rPr>
              <w:t>Сайти комерційних структур</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lastRenderedPageBreak/>
              <w:t>edu</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організації освіти</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mil</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військових організацій</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net</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організацій, що займаються комп’ютерними мережами</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gov</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урядових організацій</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org</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не комерційних організацій</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ua</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що тематично пов’язані з Україною</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ru</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Сайти, що тематично пов’язані з Росією</w:t>
            </w:r>
          </w:p>
        </w:tc>
      </w:tr>
      <w:tr w:rsidR="00A80211" w:rsidRPr="00A80211" w:rsidTr="00370E73">
        <w:tc>
          <w:tcPr>
            <w:tcW w:w="1737" w:type="dxa"/>
            <w:tcBorders>
              <w:top w:val="single" w:sz="4" w:space="0" w:color="000000"/>
              <w:left w:val="single" w:sz="4" w:space="0" w:color="000000"/>
              <w:bottom w:val="single" w:sz="4" w:space="0" w:color="000000"/>
            </w:tcBorders>
            <w:shd w:val="clear" w:color="auto" w:fill="auto"/>
          </w:tcPr>
          <w:p w:rsidR="00A80211" w:rsidRPr="00A80211" w:rsidRDefault="00A80211" w:rsidP="00A80211">
            <w:pPr>
              <w:suppressAutoHyphens/>
              <w:spacing w:line="360" w:lineRule="auto"/>
              <w:ind w:firstLine="709"/>
              <w:jc w:val="both"/>
              <w:rPr>
                <w:rFonts w:ascii="Times New Roman" w:eastAsia="SimSun" w:hAnsi="Times New Roman" w:cs="Times New Roman"/>
                <w:sz w:val="28"/>
                <w:szCs w:val="20"/>
                <w:lang w:eastAsia="zh-CN"/>
              </w:rPr>
            </w:pPr>
            <w:proofErr w:type="spellStart"/>
            <w:r w:rsidRPr="00A80211">
              <w:rPr>
                <w:rFonts w:ascii="Times New Roman" w:eastAsia="SimSun" w:hAnsi="Times New Roman" w:cs="Times New Roman"/>
                <w:sz w:val="28"/>
                <w:szCs w:val="20"/>
                <w:lang w:eastAsia="zh-CN"/>
              </w:rPr>
              <w:t>de</w:t>
            </w:r>
            <w:proofErr w:type="spellEnd"/>
          </w:p>
        </w:tc>
        <w:tc>
          <w:tcPr>
            <w:tcW w:w="8126" w:type="dxa"/>
            <w:tcBorders>
              <w:top w:val="single" w:sz="4" w:space="0" w:color="000000"/>
              <w:left w:val="single" w:sz="4" w:space="0" w:color="000000"/>
              <w:bottom w:val="single" w:sz="4" w:space="0" w:color="000000"/>
              <w:right w:val="single" w:sz="4" w:space="0" w:color="000000"/>
            </w:tcBorders>
            <w:shd w:val="clear" w:color="auto" w:fill="auto"/>
          </w:tcPr>
          <w:p w:rsidR="00A80211" w:rsidRPr="00A80211" w:rsidRDefault="00A80211" w:rsidP="00A80211">
            <w:pPr>
              <w:suppressAutoHyphens/>
              <w:spacing w:line="360" w:lineRule="auto"/>
              <w:jc w:val="both"/>
              <w:rPr>
                <w:rFonts w:ascii="Times New Roman" w:eastAsia="SimSun" w:hAnsi="Times New Roman" w:cs="Times New Roman"/>
                <w:color w:val="FF0000"/>
                <w:sz w:val="28"/>
                <w:szCs w:val="20"/>
                <w:lang w:eastAsia="zh-CN"/>
              </w:rPr>
            </w:pPr>
            <w:r w:rsidRPr="00A80211">
              <w:rPr>
                <w:rFonts w:ascii="Times New Roman" w:eastAsia="SimSun" w:hAnsi="Times New Roman" w:cs="Times New Roman"/>
                <w:sz w:val="28"/>
                <w:szCs w:val="20"/>
                <w:lang w:eastAsia="zh-CN"/>
              </w:rPr>
              <w:t>Сайти, що тематично пов’язані з ФРН</w:t>
            </w:r>
          </w:p>
        </w:tc>
      </w:tr>
    </w:tbl>
    <w:p w:rsidR="00A80211" w:rsidRPr="00A80211" w:rsidRDefault="00A80211" w:rsidP="00A80211">
      <w:pPr>
        <w:suppressAutoHyphens/>
        <w:spacing w:line="360" w:lineRule="auto"/>
        <w:ind w:firstLine="720"/>
        <w:jc w:val="both"/>
        <w:rPr>
          <w:rFonts w:ascii="Times New Roman" w:eastAsia="SimSun" w:hAnsi="Times New Roman" w:cs="Times New Roman"/>
          <w:color w:val="FF0000"/>
          <w:sz w:val="28"/>
          <w:szCs w:val="20"/>
          <w:lang w:eastAsia="zh-CN"/>
        </w:rPr>
      </w:pPr>
    </w:p>
    <w:p w:rsidR="00A80211" w:rsidRPr="00A80211" w:rsidRDefault="00A80211" w:rsidP="00A80211">
      <w:pPr>
        <w:suppressAutoHyphens/>
        <w:spacing w:line="360" w:lineRule="auto"/>
        <w:ind w:firstLine="720"/>
        <w:jc w:val="both"/>
        <w:rPr>
          <w:rFonts w:ascii="Times New Roman" w:eastAsia="SimSun" w:hAnsi="Times New Roman" w:cs="Times New Roman"/>
          <w:i/>
          <w:sz w:val="28"/>
          <w:szCs w:val="20"/>
          <w:lang w:eastAsia="zh-CN"/>
        </w:rPr>
      </w:pPr>
      <w:r w:rsidRPr="00A80211">
        <w:rPr>
          <w:rFonts w:ascii="Times New Roman" w:eastAsia="SimSun" w:hAnsi="Times New Roman" w:cs="Times New Roman"/>
          <w:sz w:val="28"/>
          <w:szCs w:val="20"/>
          <w:lang w:eastAsia="zh-CN"/>
        </w:rPr>
        <w:t xml:space="preserve">Призначення DNS-імені комп’ютеру реалізується з врахуванням того, до якої зони належить тематика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-сайту. Ім’я зони входить в DNS-ім’я в якості суфікса. Наприклад, ім’я пошукової системи META, що входить до української зони WWW:</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i/>
          <w:sz w:val="28"/>
          <w:szCs w:val="20"/>
          <w:lang w:eastAsia="zh-CN"/>
        </w:rPr>
        <w:t>www.meta.ua</w:t>
      </w:r>
    </w:p>
    <w:p w:rsidR="00A80211" w:rsidRPr="00A80211" w:rsidRDefault="00A80211" w:rsidP="00A80211">
      <w:pPr>
        <w:suppressAutoHyphens/>
        <w:spacing w:line="360" w:lineRule="auto"/>
        <w:ind w:firstLine="720"/>
        <w:jc w:val="both"/>
        <w:rPr>
          <w:rFonts w:ascii="Times New Roman" w:eastAsia="SimSun" w:hAnsi="Times New Roman" w:cs="Times New Roman"/>
          <w:color w:val="FF0000"/>
          <w:sz w:val="24"/>
          <w:szCs w:val="20"/>
          <w:lang w:eastAsia="zh-CN"/>
        </w:rPr>
      </w:pPr>
      <w:r w:rsidRPr="00A80211">
        <w:rPr>
          <w:rFonts w:ascii="Times New Roman" w:eastAsia="SimSun" w:hAnsi="Times New Roman" w:cs="Times New Roman"/>
          <w:sz w:val="28"/>
          <w:szCs w:val="20"/>
          <w:lang w:eastAsia="zh-CN"/>
        </w:rPr>
        <w:t>Крім наведеної абсолютної адресації при визначені гіпертекстових посилань досить часто використовують відносну URL-адресацію. В цьому випадку URL-адреса вказує на ресурс (файл) на тому ж комп’ютері</w:t>
      </w:r>
      <w:r w:rsidRPr="00A80211">
        <w:rPr>
          <w:rFonts w:ascii="Times New Roman" w:eastAsia="SimSun" w:hAnsi="Times New Roman" w:cs="Times New Roman"/>
          <w:sz w:val="28"/>
          <w:szCs w:val="20"/>
          <w:lang w:val="ru-RU" w:eastAsia="zh-CN"/>
        </w:rPr>
        <w:t>,</w:t>
      </w:r>
      <w:r w:rsidRPr="00A80211">
        <w:rPr>
          <w:rFonts w:ascii="Times New Roman" w:eastAsia="SimSun" w:hAnsi="Times New Roman" w:cs="Times New Roman"/>
          <w:sz w:val="28"/>
          <w:szCs w:val="20"/>
          <w:lang w:eastAsia="zh-CN"/>
        </w:rPr>
        <w:t xml:space="preserve"> на якому знаходиться </w:t>
      </w:r>
      <w:proofErr w:type="spellStart"/>
      <w:r w:rsidRPr="00A80211">
        <w:rPr>
          <w:rFonts w:ascii="Times New Roman" w:eastAsia="SimSun" w:hAnsi="Times New Roman" w:cs="Times New Roman"/>
          <w:sz w:val="28"/>
          <w:szCs w:val="20"/>
          <w:lang w:eastAsia="zh-CN"/>
        </w:rPr>
        <w:t>Web</w:t>
      </w:r>
      <w:proofErr w:type="spellEnd"/>
      <w:r w:rsidRPr="00A80211">
        <w:rPr>
          <w:rFonts w:ascii="Times New Roman" w:eastAsia="SimSun" w:hAnsi="Times New Roman" w:cs="Times New Roman"/>
          <w:sz w:val="28"/>
          <w:szCs w:val="20"/>
          <w:lang w:eastAsia="zh-CN"/>
        </w:rPr>
        <w:t>-сторінка з гіпертекстовим посиланням. Відносна URL-адреса може містити компоненти відносних шляхів та ідентифікатори фрагментів. Наприклад</w:t>
      </w:r>
      <w:r w:rsidRPr="00A80211">
        <w:rPr>
          <w:rFonts w:ascii="Times New Roman" w:eastAsia="SimSun" w:hAnsi="Times New Roman" w:cs="Times New Roman"/>
          <w:sz w:val="28"/>
          <w:szCs w:val="20"/>
          <w:lang w:val="ru-RU" w:eastAsia="zh-CN"/>
        </w:rPr>
        <w:t>,</w:t>
      </w:r>
      <w:r w:rsidRPr="00A80211">
        <w:rPr>
          <w:rFonts w:ascii="Times New Roman" w:eastAsia="SimSun" w:hAnsi="Times New Roman" w:cs="Times New Roman"/>
          <w:sz w:val="28"/>
          <w:szCs w:val="20"/>
          <w:lang w:eastAsia="zh-CN"/>
        </w:rPr>
        <w:t xml:space="preserve"> вираз "../"  означає, що ресурс знаходиться в ієрархії на один рівень вище від  файлу, в якому визначене посилання.</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color w:val="FF0000"/>
          <w:sz w:val="28"/>
          <w:szCs w:val="20"/>
          <w:lang w:eastAsia="zh-CN"/>
        </w:rPr>
      </w:pPr>
    </w:p>
    <w:p w:rsidR="00A80211" w:rsidRPr="00A80211" w:rsidRDefault="00A80211" w:rsidP="00A80211">
      <w:pPr>
        <w:keepNext/>
        <w:numPr>
          <w:ilvl w:val="1"/>
          <w:numId w:val="1"/>
        </w:numPr>
        <w:suppressAutoHyphens/>
        <w:spacing w:line="360" w:lineRule="auto"/>
        <w:jc w:val="both"/>
        <w:outlineLvl w:val="1"/>
        <w:rPr>
          <w:rFonts w:ascii="Times New Roman" w:eastAsia="SimSun" w:hAnsi="Times New Roman" w:cs="Times New Roman"/>
          <w:b/>
          <w:bCs/>
          <w:i/>
          <w:sz w:val="28"/>
          <w:szCs w:val="20"/>
          <w:lang w:eastAsia="zh-CN"/>
        </w:rPr>
      </w:pPr>
      <w:bookmarkStart w:id="3" w:name="__RefHeading__1261_505256686"/>
      <w:bookmarkEnd w:id="3"/>
      <w:r w:rsidRPr="00A80211">
        <w:rPr>
          <w:rFonts w:ascii="Times New Roman" w:eastAsia="SimSun" w:hAnsi="Times New Roman" w:cs="Times New Roman"/>
          <w:b/>
          <w:bCs/>
          <w:spacing w:val="-6"/>
          <w:sz w:val="32"/>
          <w:szCs w:val="20"/>
          <w:lang w:eastAsia="zh-CN"/>
        </w:rPr>
        <w:t>1.3. Коротка характеристика мови HTML</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b/>
          <w:i/>
          <w:sz w:val="28"/>
          <w:szCs w:val="20"/>
          <w:lang w:eastAsia="zh-CN"/>
        </w:rPr>
        <w:t>HTML-документ</w:t>
      </w:r>
      <w:r w:rsidRPr="00A80211">
        <w:rPr>
          <w:rFonts w:ascii="Times New Roman" w:eastAsia="SimSun" w:hAnsi="Times New Roman" w:cs="Times New Roman"/>
          <w:sz w:val="28"/>
          <w:szCs w:val="20"/>
          <w:lang w:eastAsia="zh-CN"/>
        </w:rPr>
        <w:t xml:space="preserve"> – файл текстової або нетекстової природи (звук, відео, зображення), створений за допомогою </w:t>
      </w:r>
      <w:r w:rsidRPr="00A80211">
        <w:rPr>
          <w:rFonts w:ascii="Times New Roman" w:eastAsia="SimSun" w:hAnsi="Times New Roman" w:cs="Times New Roman"/>
          <w:b/>
          <w:i/>
          <w:sz w:val="28"/>
          <w:szCs w:val="20"/>
          <w:lang w:eastAsia="zh-CN"/>
        </w:rPr>
        <w:t>мови гіпертекстової розмітки  HTML</w:t>
      </w:r>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Hyper</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Text</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Mark-up</w:t>
      </w:r>
      <w:proofErr w:type="spellEnd"/>
      <w:r w:rsidRPr="00A80211">
        <w:rPr>
          <w:rFonts w:ascii="Times New Roman" w:eastAsia="SimSun" w:hAnsi="Times New Roman" w:cs="Times New Roman"/>
          <w:sz w:val="28"/>
          <w:szCs w:val="20"/>
          <w:lang w:eastAsia="zh-CN"/>
        </w:rPr>
        <w:t xml:space="preserve"> </w:t>
      </w:r>
      <w:proofErr w:type="spellStart"/>
      <w:r w:rsidRPr="00A80211">
        <w:rPr>
          <w:rFonts w:ascii="Times New Roman" w:eastAsia="SimSun" w:hAnsi="Times New Roman" w:cs="Times New Roman"/>
          <w:sz w:val="28"/>
          <w:szCs w:val="20"/>
          <w:lang w:eastAsia="zh-CN"/>
        </w:rPr>
        <w:t>Language</w:t>
      </w:r>
      <w:proofErr w:type="spellEnd"/>
      <w:r w:rsidRPr="00A80211">
        <w:rPr>
          <w:rFonts w:ascii="Times New Roman" w:eastAsia="SimSun" w:hAnsi="Times New Roman" w:cs="Times New Roman"/>
          <w:sz w:val="28"/>
          <w:szCs w:val="20"/>
          <w:lang w:eastAsia="zh-CN"/>
        </w:rPr>
        <w:t>).</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Застосування універсальної мови HTML зумовлене необхідністю представлення інформації для глобального використання комп’ютерами різноманітних типів, що працюють під управлінням різноманітних операційних систем.  Існують стандарти мови HTML, які підтримуються практично всіма провідними компаніями-розробниками програмного та апаратного </w:t>
      </w:r>
      <w:r w:rsidRPr="00A80211">
        <w:rPr>
          <w:rFonts w:ascii="Times New Roman" w:eastAsia="SimSun" w:hAnsi="Times New Roman" w:cs="Times New Roman"/>
          <w:sz w:val="28"/>
          <w:szCs w:val="20"/>
          <w:lang w:eastAsia="zh-CN"/>
        </w:rPr>
        <w:lastRenderedPageBreak/>
        <w:t xml:space="preserve">забезпечення. Ці стандарти передбачають, що HTML-документ буде однаково та </w:t>
      </w:r>
      <w:proofErr w:type="spellStart"/>
      <w:r w:rsidRPr="00A80211">
        <w:rPr>
          <w:rFonts w:ascii="Times New Roman" w:eastAsia="SimSun" w:hAnsi="Times New Roman" w:cs="Times New Roman"/>
          <w:sz w:val="28"/>
          <w:szCs w:val="20"/>
          <w:lang w:eastAsia="zh-CN"/>
        </w:rPr>
        <w:t>коректно</w:t>
      </w:r>
      <w:proofErr w:type="spellEnd"/>
      <w:r w:rsidRPr="00A80211">
        <w:rPr>
          <w:rFonts w:ascii="Times New Roman" w:eastAsia="SimSun" w:hAnsi="Times New Roman" w:cs="Times New Roman"/>
          <w:sz w:val="28"/>
          <w:szCs w:val="20"/>
          <w:lang w:eastAsia="zh-CN"/>
        </w:rPr>
        <w:t xml:space="preserve">  представлений будь-якому користувачеві мережі WWW.  </w:t>
      </w:r>
    </w:p>
    <w:p w:rsidR="00A80211" w:rsidRPr="00A80211" w:rsidRDefault="00A80211" w:rsidP="00A80211">
      <w:pPr>
        <w:suppressAutoHyphens/>
        <w:spacing w:line="360" w:lineRule="auto"/>
        <w:ind w:firstLine="720"/>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Мова HTML надає розробникам засоби для: </w:t>
      </w:r>
    </w:p>
    <w:p w:rsidR="00A80211" w:rsidRPr="00A80211" w:rsidRDefault="00A80211" w:rsidP="00011D74">
      <w:pPr>
        <w:numPr>
          <w:ilvl w:val="0"/>
          <w:numId w:val="27"/>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Публікації HTML-документів з заголовками, текстом, таблицями, списками, рисунками і </w:t>
      </w:r>
      <w:proofErr w:type="spellStart"/>
      <w:r w:rsidRPr="00A80211">
        <w:rPr>
          <w:rFonts w:ascii="Times New Roman" w:eastAsia="SimSun" w:hAnsi="Times New Roman" w:cs="Times New Roman"/>
          <w:sz w:val="28"/>
          <w:szCs w:val="20"/>
          <w:lang w:eastAsia="zh-CN"/>
        </w:rPr>
        <w:t>т.і</w:t>
      </w:r>
      <w:proofErr w:type="spellEnd"/>
      <w:r w:rsidRPr="00A80211">
        <w:rPr>
          <w:rFonts w:ascii="Times New Roman" w:eastAsia="SimSun" w:hAnsi="Times New Roman" w:cs="Times New Roman"/>
          <w:sz w:val="28"/>
          <w:szCs w:val="20"/>
          <w:lang w:eastAsia="zh-CN"/>
        </w:rPr>
        <w:t xml:space="preserve">. </w:t>
      </w:r>
    </w:p>
    <w:p w:rsidR="00A80211" w:rsidRPr="00A80211" w:rsidRDefault="00A80211" w:rsidP="00011D74">
      <w:pPr>
        <w:numPr>
          <w:ilvl w:val="0"/>
          <w:numId w:val="27"/>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Навігації по HTML-документам за допомогою гіперпосилань. </w:t>
      </w:r>
    </w:p>
    <w:p w:rsidR="00A80211" w:rsidRPr="00A80211" w:rsidRDefault="00A80211" w:rsidP="00011D74">
      <w:pPr>
        <w:numPr>
          <w:ilvl w:val="0"/>
          <w:numId w:val="27"/>
        </w:numPr>
        <w:suppressAutoHyphens/>
        <w:spacing w:line="360" w:lineRule="auto"/>
        <w:jc w:val="both"/>
        <w:rPr>
          <w:rFonts w:ascii="Times New Roman" w:eastAsia="SimSun" w:hAnsi="Times New Roman" w:cs="Times New Roman"/>
          <w:sz w:val="28"/>
          <w:szCs w:val="20"/>
          <w:lang w:eastAsia="zh-CN"/>
        </w:rPr>
      </w:pPr>
      <w:r w:rsidRPr="00A80211">
        <w:rPr>
          <w:rFonts w:ascii="Times New Roman" w:eastAsia="SimSun" w:hAnsi="Times New Roman" w:cs="Times New Roman"/>
          <w:sz w:val="28"/>
          <w:szCs w:val="20"/>
          <w:lang w:eastAsia="zh-CN"/>
        </w:rPr>
        <w:t xml:space="preserve">Розробки форм для обміну даними з відділеними службами, що можуть бути використані при пошуку інформації, в електронній комерції і </w:t>
      </w:r>
      <w:proofErr w:type="spellStart"/>
      <w:r w:rsidRPr="00A80211">
        <w:rPr>
          <w:rFonts w:ascii="Times New Roman" w:eastAsia="SimSun" w:hAnsi="Times New Roman" w:cs="Times New Roman"/>
          <w:sz w:val="28"/>
          <w:szCs w:val="20"/>
          <w:lang w:eastAsia="zh-CN"/>
        </w:rPr>
        <w:t>т.і</w:t>
      </w:r>
      <w:proofErr w:type="spellEnd"/>
      <w:r w:rsidRPr="00A80211">
        <w:rPr>
          <w:rFonts w:ascii="Times New Roman" w:eastAsia="SimSun" w:hAnsi="Times New Roman" w:cs="Times New Roman"/>
          <w:sz w:val="28"/>
          <w:szCs w:val="20"/>
          <w:lang w:eastAsia="zh-CN"/>
        </w:rPr>
        <w:t xml:space="preserve">. </w:t>
      </w:r>
    </w:p>
    <w:p w:rsidR="00A80211" w:rsidRPr="00A80211" w:rsidRDefault="00A80211" w:rsidP="00011D74">
      <w:pPr>
        <w:numPr>
          <w:ilvl w:val="0"/>
          <w:numId w:val="27"/>
        </w:numPr>
        <w:suppressAutoHyphens/>
        <w:spacing w:line="360" w:lineRule="auto"/>
        <w:jc w:val="both"/>
        <w:rPr>
          <w:rFonts w:ascii="Times New Roman" w:eastAsia="SimSun" w:hAnsi="Times New Roman" w:cs="Times New Roman"/>
          <w:sz w:val="24"/>
          <w:szCs w:val="20"/>
          <w:lang w:eastAsia="zh-CN"/>
        </w:rPr>
      </w:pPr>
      <w:r w:rsidRPr="00A80211">
        <w:rPr>
          <w:rFonts w:ascii="Times New Roman" w:eastAsia="SimSun" w:hAnsi="Times New Roman" w:cs="Times New Roman"/>
          <w:sz w:val="28"/>
          <w:szCs w:val="20"/>
          <w:lang w:eastAsia="zh-CN"/>
        </w:rPr>
        <w:t xml:space="preserve">Включення електронних таблиць, відео та аудіо кліпів та інших додатків безпосередньо в HTML-документи.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Текстовий HTML-документ представляє собою звичайний текстовий файл з розширенням HTML або HTM. Відзначимо, що в назві файлу можливо використовувати тільки символи латинського алфавіту, арабські цифри, символи дефісу ("-") та підкреслення ("_").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В цьому документі може міститись інформація двох типів: звичайний текст та команди (</w:t>
      </w:r>
      <w:r w:rsidRPr="00A80211">
        <w:rPr>
          <w:rFonts w:ascii="Times New Roman" w:eastAsia="Times New Roman" w:hAnsi="Times New Roman" w:cs="Times New Roman"/>
          <w:b/>
          <w:i/>
          <w:sz w:val="28"/>
          <w:szCs w:val="20"/>
          <w:lang w:eastAsia="zh-CN"/>
        </w:rPr>
        <w:t>теги</w:t>
      </w:r>
      <w:r w:rsidRPr="00A80211">
        <w:rPr>
          <w:rFonts w:ascii="Times New Roman" w:eastAsia="Times New Roman" w:hAnsi="Times New Roman" w:cs="Times New Roman"/>
          <w:sz w:val="28"/>
          <w:szCs w:val="20"/>
          <w:lang w:eastAsia="zh-CN"/>
        </w:rPr>
        <w:t>) мови HTML. Зміст HTML-документу інтерпретуються браузером під час завантаження. Як правило, наслідком інтерпретації тексту є його відображення у вікні браузера. Результати  інтерпретації тегів залежать від їх призначення. Наприклад, це може бути форматування тексту або відображення у вікні браузера певного рисунку.</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Всі теги мови HTML-документу виділяються обмежуючими символами (</w:t>
      </w:r>
      <w:r w:rsidRPr="00A80211">
        <w:rPr>
          <w:rFonts w:ascii="Times New Roman" w:eastAsia="Times New Roman" w:hAnsi="Times New Roman" w:cs="Times New Roman"/>
          <w:b/>
          <w:i/>
          <w:sz w:val="28"/>
          <w:szCs w:val="20"/>
          <w:lang w:eastAsia="zh-CN"/>
        </w:rPr>
        <w:t>&lt;</w:t>
      </w:r>
      <w:r w:rsidRPr="00A80211">
        <w:rPr>
          <w:rFonts w:ascii="Times New Roman" w:eastAsia="Times New Roman" w:hAnsi="Times New Roman" w:cs="Times New Roman"/>
          <w:sz w:val="28"/>
          <w:szCs w:val="20"/>
          <w:lang w:eastAsia="zh-CN"/>
        </w:rPr>
        <w:t xml:space="preserve"> та </w:t>
      </w:r>
      <w:r w:rsidRPr="00A80211">
        <w:rPr>
          <w:rFonts w:ascii="Times New Roman" w:eastAsia="Times New Roman" w:hAnsi="Times New Roman" w:cs="Times New Roman"/>
          <w:b/>
          <w:i/>
          <w:sz w:val="28"/>
          <w:szCs w:val="20"/>
          <w:lang w:eastAsia="zh-CN"/>
        </w:rPr>
        <w:t>&gt;</w:t>
      </w:r>
      <w:r w:rsidRPr="00A80211">
        <w:rPr>
          <w:rFonts w:ascii="Times New Roman" w:eastAsia="Times New Roman" w:hAnsi="Times New Roman" w:cs="Times New Roman"/>
          <w:sz w:val="28"/>
          <w:szCs w:val="20"/>
          <w:lang w:eastAsia="zh-CN"/>
        </w:rPr>
        <w:t xml:space="preserve">), між якими записується </w:t>
      </w:r>
      <w:r w:rsidRPr="00A80211">
        <w:rPr>
          <w:rFonts w:ascii="Times New Roman" w:eastAsia="Times New Roman" w:hAnsi="Times New Roman" w:cs="Times New Roman"/>
          <w:b/>
          <w:i/>
          <w:sz w:val="28"/>
          <w:szCs w:val="20"/>
          <w:lang w:eastAsia="zh-CN"/>
        </w:rPr>
        <w:t>ідентифікатор</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ім’я</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тегу</w:t>
      </w:r>
      <w:r w:rsidRPr="00A80211">
        <w:rPr>
          <w:rFonts w:ascii="Times New Roman" w:eastAsia="Times New Roman" w:hAnsi="Times New Roman" w:cs="Times New Roman"/>
          <w:sz w:val="28"/>
          <w:szCs w:val="20"/>
          <w:lang w:eastAsia="zh-CN"/>
        </w:rPr>
        <w:t xml:space="preserve">. Розрізняють </w:t>
      </w:r>
      <w:r w:rsidRPr="00A80211">
        <w:rPr>
          <w:rFonts w:ascii="Times New Roman" w:eastAsia="Times New Roman" w:hAnsi="Times New Roman" w:cs="Times New Roman"/>
          <w:b/>
          <w:i/>
          <w:sz w:val="28"/>
          <w:szCs w:val="20"/>
          <w:lang w:eastAsia="zh-CN"/>
        </w:rPr>
        <w:t>одинарні</w:t>
      </w:r>
      <w:r w:rsidRPr="00A80211">
        <w:rPr>
          <w:rFonts w:ascii="Times New Roman" w:eastAsia="Times New Roman" w:hAnsi="Times New Roman" w:cs="Times New Roman"/>
          <w:sz w:val="28"/>
          <w:szCs w:val="20"/>
          <w:lang w:eastAsia="zh-CN"/>
        </w:rPr>
        <w:t xml:space="preserve"> та </w:t>
      </w:r>
      <w:r w:rsidRPr="00A80211">
        <w:rPr>
          <w:rFonts w:ascii="Times New Roman" w:eastAsia="Times New Roman" w:hAnsi="Times New Roman" w:cs="Times New Roman"/>
          <w:b/>
          <w:i/>
          <w:sz w:val="28"/>
          <w:szCs w:val="20"/>
          <w:lang w:eastAsia="zh-CN"/>
        </w:rPr>
        <w:t>парні</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теги</w:t>
      </w:r>
      <w:r w:rsidRPr="00A80211">
        <w:rPr>
          <w:rFonts w:ascii="Times New Roman" w:eastAsia="Times New Roman" w:hAnsi="Times New Roman" w:cs="Times New Roman"/>
          <w:sz w:val="28"/>
          <w:szCs w:val="20"/>
          <w:lang w:eastAsia="zh-CN"/>
        </w:rPr>
        <w:t xml:space="preserve">.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Наведемо приклад одинарного тегу для відображення у вікні браузера горизонтальної лінії </w:t>
      </w: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hr</w:t>
      </w:r>
      <w:proofErr w:type="spellEnd"/>
      <w:r w:rsidRPr="00A80211">
        <w:rPr>
          <w:rFonts w:ascii="Times New Roman" w:eastAsia="Times New Roman" w:hAnsi="Times New Roman" w:cs="Times New Roman"/>
          <w:i/>
          <w:sz w:val="28"/>
          <w:szCs w:val="20"/>
          <w:lang w:eastAsia="zh-CN"/>
        </w:rPr>
        <w:t>&gt;</w:t>
      </w:r>
      <w:r w:rsidRPr="00A80211">
        <w:rPr>
          <w:rFonts w:ascii="Times New Roman" w:eastAsia="Times New Roman" w:hAnsi="Times New Roman" w:cs="Times New Roman"/>
          <w:sz w:val="28"/>
          <w:szCs w:val="20"/>
          <w:lang w:eastAsia="zh-CN"/>
        </w:rPr>
        <w:t xml:space="preserve">.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sz w:val="28"/>
          <w:szCs w:val="20"/>
          <w:lang w:eastAsia="zh-CN"/>
        </w:rPr>
        <w:t>На відміну від одинарного для визначення парного тегу (</w:t>
      </w:r>
      <w:r w:rsidRPr="00A80211">
        <w:rPr>
          <w:rFonts w:ascii="Times New Roman" w:eastAsia="Times New Roman" w:hAnsi="Times New Roman" w:cs="Times New Roman"/>
          <w:b/>
          <w:i/>
          <w:sz w:val="28"/>
          <w:szCs w:val="20"/>
          <w:lang w:eastAsia="zh-CN"/>
        </w:rPr>
        <w:t>тегу-контейнеру</w:t>
      </w:r>
      <w:r w:rsidRPr="00A80211">
        <w:rPr>
          <w:rFonts w:ascii="Times New Roman" w:eastAsia="Times New Roman" w:hAnsi="Times New Roman" w:cs="Times New Roman"/>
          <w:sz w:val="28"/>
          <w:szCs w:val="20"/>
          <w:lang w:eastAsia="zh-CN"/>
        </w:rPr>
        <w:t xml:space="preserve">) використовуються </w:t>
      </w:r>
      <w:r w:rsidRPr="00A80211">
        <w:rPr>
          <w:rFonts w:ascii="Times New Roman" w:eastAsia="Times New Roman" w:hAnsi="Times New Roman" w:cs="Times New Roman"/>
          <w:b/>
          <w:i/>
          <w:sz w:val="28"/>
          <w:szCs w:val="20"/>
          <w:lang w:eastAsia="zh-CN"/>
        </w:rPr>
        <w:t>відкриваючий</w:t>
      </w:r>
      <w:r w:rsidRPr="00A80211">
        <w:rPr>
          <w:rFonts w:ascii="Times New Roman" w:eastAsia="Times New Roman" w:hAnsi="Times New Roman" w:cs="Times New Roman"/>
          <w:sz w:val="28"/>
          <w:szCs w:val="20"/>
          <w:lang w:eastAsia="zh-CN"/>
        </w:rPr>
        <w:t xml:space="preserve"> та </w:t>
      </w:r>
      <w:r w:rsidRPr="00A80211">
        <w:rPr>
          <w:rFonts w:ascii="Times New Roman" w:eastAsia="Times New Roman" w:hAnsi="Times New Roman" w:cs="Times New Roman"/>
          <w:b/>
          <w:i/>
          <w:sz w:val="28"/>
          <w:szCs w:val="20"/>
          <w:lang w:eastAsia="zh-CN"/>
        </w:rPr>
        <w:t>закриваючий тег</w:t>
      </w:r>
      <w:r w:rsidRPr="00A80211">
        <w:rPr>
          <w:rFonts w:ascii="Times New Roman" w:eastAsia="Times New Roman" w:hAnsi="Times New Roman" w:cs="Times New Roman"/>
          <w:sz w:val="28"/>
          <w:szCs w:val="20"/>
          <w:lang w:eastAsia="zh-CN"/>
        </w:rPr>
        <w:t xml:space="preserve">. Закриваючий тег відрізняється наявністю символу </w:t>
      </w:r>
      <w:r w:rsidRPr="00A80211">
        <w:rPr>
          <w:rFonts w:ascii="Times New Roman" w:eastAsia="Times New Roman" w:hAnsi="Times New Roman" w:cs="Times New Roman"/>
          <w:b/>
          <w:i/>
          <w:sz w:val="28"/>
          <w:szCs w:val="20"/>
          <w:lang w:eastAsia="zh-CN"/>
        </w:rPr>
        <w:t xml:space="preserve">/ </w:t>
      </w:r>
      <w:r w:rsidRPr="00A80211">
        <w:rPr>
          <w:rFonts w:ascii="Times New Roman" w:eastAsia="Times New Roman" w:hAnsi="Times New Roman" w:cs="Times New Roman"/>
          <w:sz w:val="28"/>
          <w:szCs w:val="20"/>
          <w:lang w:eastAsia="zh-CN"/>
        </w:rPr>
        <w:t>перед іменем тегу. Наприклад:</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td</w:t>
      </w:r>
      <w:proofErr w:type="spellEnd"/>
      <w:r w:rsidRPr="00A80211">
        <w:rPr>
          <w:rFonts w:ascii="Times New Roman" w:eastAsia="Times New Roman" w:hAnsi="Times New Roman" w:cs="Times New Roman"/>
          <w:i/>
          <w:sz w:val="28"/>
          <w:szCs w:val="20"/>
          <w:lang w:eastAsia="zh-CN"/>
        </w:rPr>
        <w:t>&gt; Зміст тегу &lt;/</w:t>
      </w:r>
      <w:proofErr w:type="spellStart"/>
      <w:r w:rsidRPr="00A80211">
        <w:rPr>
          <w:rFonts w:ascii="Times New Roman" w:eastAsia="Times New Roman" w:hAnsi="Times New Roman" w:cs="Times New Roman"/>
          <w:i/>
          <w:sz w:val="28"/>
          <w:szCs w:val="20"/>
          <w:lang w:eastAsia="zh-CN"/>
        </w:rPr>
        <w:t>td</w:t>
      </w:r>
      <w:proofErr w:type="spellEnd"/>
      <w:r w:rsidRPr="00A80211">
        <w:rPr>
          <w:rFonts w:ascii="Times New Roman" w:eastAsia="Times New Roman" w:hAnsi="Times New Roman" w:cs="Times New Roman"/>
          <w:i/>
          <w:sz w:val="28"/>
          <w:szCs w:val="20"/>
          <w:lang w:eastAsia="zh-CN"/>
        </w:rPr>
        <w:t xml:space="preserve">&gt;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lastRenderedPageBreak/>
        <w:t xml:space="preserve">Все, що записано між відкриваючим та закриваючим тегом називають </w:t>
      </w:r>
      <w:r w:rsidRPr="00A80211">
        <w:rPr>
          <w:rFonts w:ascii="Times New Roman" w:eastAsia="Times New Roman" w:hAnsi="Times New Roman" w:cs="Times New Roman"/>
          <w:b/>
          <w:i/>
          <w:sz w:val="28"/>
          <w:szCs w:val="20"/>
          <w:lang w:eastAsia="zh-CN"/>
        </w:rPr>
        <w:t>змістом</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тегу</w:t>
      </w:r>
      <w:r w:rsidRPr="00A80211">
        <w:rPr>
          <w:rFonts w:ascii="Times New Roman" w:eastAsia="Times New Roman" w:hAnsi="Times New Roman" w:cs="Times New Roman"/>
          <w:sz w:val="28"/>
          <w:szCs w:val="20"/>
          <w:lang w:eastAsia="zh-CN"/>
        </w:rPr>
        <w:t xml:space="preserve">. В деяких випадках закриваючий тег можливо не використовувати. Наприклад </w:t>
      </w:r>
      <w:proofErr w:type="spellStart"/>
      <w:r w:rsidRPr="00A80211">
        <w:rPr>
          <w:rFonts w:ascii="Times New Roman" w:eastAsia="Times New Roman" w:hAnsi="Times New Roman" w:cs="Times New Roman"/>
          <w:sz w:val="28"/>
          <w:szCs w:val="20"/>
          <w:lang w:eastAsia="zh-CN"/>
        </w:rPr>
        <w:t>тег</w:t>
      </w:r>
      <w:r w:rsidRPr="00A80211">
        <w:rPr>
          <w:rFonts w:ascii="Symbol" w:eastAsia="Times New Roman" w:hAnsi="Symbol" w:cs="Times New Roman"/>
          <w:sz w:val="28"/>
          <w:szCs w:val="20"/>
          <w:lang w:eastAsia="zh-CN"/>
        </w:rPr>
        <w:t></w:t>
      </w:r>
      <w:r w:rsidRPr="00A80211">
        <w:rPr>
          <w:rFonts w:ascii="Times New Roman" w:eastAsia="Times New Roman" w:hAnsi="Times New Roman" w:cs="Times New Roman"/>
          <w:sz w:val="28"/>
          <w:szCs w:val="20"/>
          <w:lang w:eastAsia="zh-CN"/>
        </w:rPr>
        <w:t>контейнер</w:t>
      </w:r>
      <w:proofErr w:type="spellEnd"/>
      <w:r w:rsidRPr="00A80211">
        <w:rPr>
          <w:rFonts w:ascii="Times New Roman" w:eastAsia="Times New Roman" w:hAnsi="Times New Roman" w:cs="Times New Roman"/>
          <w:sz w:val="28"/>
          <w:szCs w:val="20"/>
          <w:lang w:eastAsia="zh-CN"/>
        </w:rPr>
        <w:t xml:space="preserve"> &lt;li&gt; можливо використовувати без закриваючого тегу &lt;/li&gt;.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sz w:val="28"/>
          <w:szCs w:val="20"/>
          <w:lang w:eastAsia="zh-CN"/>
        </w:rPr>
        <w:t xml:space="preserve">Теги можуть мати </w:t>
      </w:r>
      <w:r w:rsidRPr="00A80211">
        <w:rPr>
          <w:rFonts w:ascii="Times New Roman" w:eastAsia="Times New Roman" w:hAnsi="Times New Roman" w:cs="Times New Roman"/>
          <w:b/>
          <w:i/>
          <w:sz w:val="28"/>
          <w:szCs w:val="20"/>
          <w:lang w:eastAsia="zh-CN"/>
        </w:rPr>
        <w:t>параметри</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атрибути</w:t>
      </w:r>
      <w:r w:rsidRPr="00A80211">
        <w:rPr>
          <w:rFonts w:ascii="Times New Roman" w:eastAsia="Times New Roman" w:hAnsi="Times New Roman" w:cs="Times New Roman"/>
          <w:sz w:val="28"/>
          <w:szCs w:val="20"/>
          <w:lang w:eastAsia="zh-CN"/>
        </w:rPr>
        <w:t>). Наприклад, для визначення розміру тексту в тезі &lt;</w:t>
      </w:r>
      <w:proofErr w:type="spellStart"/>
      <w:r w:rsidRPr="00A80211">
        <w:rPr>
          <w:rFonts w:ascii="Times New Roman" w:eastAsia="Times New Roman" w:hAnsi="Times New Roman" w:cs="Times New Roman"/>
          <w:sz w:val="28"/>
          <w:szCs w:val="20"/>
          <w:lang w:eastAsia="zh-CN"/>
        </w:rPr>
        <w:t>font</w:t>
      </w:r>
      <w:proofErr w:type="spellEnd"/>
      <w:r w:rsidRPr="00A80211">
        <w:rPr>
          <w:rFonts w:ascii="Times New Roman" w:eastAsia="Times New Roman" w:hAnsi="Times New Roman" w:cs="Times New Roman"/>
          <w:sz w:val="28"/>
          <w:szCs w:val="20"/>
          <w:lang w:eastAsia="zh-CN"/>
        </w:rPr>
        <w:t xml:space="preserve">&gt; можливо використати  атрибут </w:t>
      </w:r>
      <w:proofErr w:type="spellStart"/>
      <w:r w:rsidRPr="00A80211">
        <w:rPr>
          <w:rFonts w:ascii="Times New Roman" w:eastAsia="Times New Roman" w:hAnsi="Times New Roman" w:cs="Times New Roman"/>
          <w:sz w:val="28"/>
          <w:szCs w:val="20"/>
          <w:lang w:eastAsia="zh-CN"/>
        </w:rPr>
        <w:t>size</w:t>
      </w:r>
      <w:proofErr w:type="spellEnd"/>
      <w:r w:rsidRPr="00A80211">
        <w:rPr>
          <w:rFonts w:ascii="Times New Roman" w:eastAsia="Times New Roman" w:hAnsi="Times New Roman" w:cs="Times New Roman"/>
          <w:sz w:val="28"/>
          <w:szCs w:val="20"/>
          <w:lang w:eastAsia="zh-CN"/>
        </w:rPr>
        <w: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font</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size</w:t>
      </w:r>
      <w:proofErr w:type="spellEnd"/>
      <w:r w:rsidRPr="00A80211">
        <w:rPr>
          <w:rFonts w:ascii="Times New Roman" w:eastAsia="Times New Roman" w:hAnsi="Times New Roman" w:cs="Times New Roman"/>
          <w:i/>
          <w:sz w:val="28"/>
          <w:szCs w:val="20"/>
          <w:lang w:eastAsia="zh-CN"/>
        </w:rPr>
        <w:t>='12'&gt;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sz w:val="28"/>
          <w:szCs w:val="20"/>
          <w:lang w:eastAsia="zh-CN"/>
        </w:rPr>
        <w:t>Кількість та номенклатура параметрів індивідуальні для кожного тегу. Якщо параметрів декілька, то вони відокремлюються між собою за допомогою пробілів. Наприклад:</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font</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size</w:t>
      </w:r>
      <w:proofErr w:type="spellEnd"/>
      <w:r w:rsidRPr="00A80211">
        <w:rPr>
          <w:rFonts w:ascii="Times New Roman" w:eastAsia="Times New Roman" w:hAnsi="Times New Roman" w:cs="Times New Roman"/>
          <w:i/>
          <w:sz w:val="28"/>
          <w:szCs w:val="20"/>
          <w:lang w:eastAsia="zh-CN"/>
        </w:rPr>
        <w:t xml:space="preserve">=12 </w:t>
      </w:r>
      <w:proofErr w:type="spellStart"/>
      <w:r w:rsidRPr="00A80211">
        <w:rPr>
          <w:rFonts w:ascii="Times New Roman" w:eastAsia="Times New Roman" w:hAnsi="Times New Roman" w:cs="Times New Roman"/>
          <w:i/>
          <w:sz w:val="28"/>
          <w:szCs w:val="20"/>
          <w:lang w:eastAsia="zh-CN"/>
        </w:rPr>
        <w:t>color</w:t>
      </w:r>
      <w:proofErr w:type="spellEnd"/>
      <w:r w:rsidRPr="00A80211">
        <w:rPr>
          <w:rFonts w:ascii="Times New Roman" w:eastAsia="Times New Roman" w:hAnsi="Times New Roman" w:cs="Times New Roman"/>
          <w:i/>
          <w:sz w:val="28"/>
          <w:szCs w:val="20"/>
          <w:lang w:eastAsia="zh-CN"/>
        </w:rPr>
        <w:t>='</w:t>
      </w:r>
      <w:proofErr w:type="spellStart"/>
      <w:r w:rsidRPr="00A80211">
        <w:rPr>
          <w:rFonts w:ascii="Times New Roman" w:eastAsia="Times New Roman" w:hAnsi="Times New Roman" w:cs="Times New Roman"/>
          <w:i/>
          <w:sz w:val="28"/>
          <w:szCs w:val="20"/>
          <w:lang w:eastAsia="zh-CN"/>
        </w:rPr>
        <w:t>red</w:t>
      </w:r>
      <w:proofErr w:type="spellEnd"/>
      <w:r w:rsidRPr="00A80211">
        <w:rPr>
          <w:rFonts w:ascii="Times New Roman" w:eastAsia="Times New Roman" w:hAnsi="Times New Roman" w:cs="Times New Roman"/>
          <w:i/>
          <w:sz w:val="28"/>
          <w:szCs w:val="20"/>
          <w:lang w:eastAsia="zh-CN"/>
        </w:rPr>
        <w:t>'&gt;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Відзначимо, що як імена тегів, так і імена параметрів не чутливі до регістру символів, за допомогою яких вони визначені. Таким чином, визначення тегів &lt;</w:t>
      </w:r>
      <w:proofErr w:type="spellStart"/>
      <w:r w:rsidRPr="00A80211">
        <w:rPr>
          <w:rFonts w:ascii="Times New Roman" w:eastAsia="Times New Roman" w:hAnsi="Times New Roman" w:cs="Times New Roman"/>
          <w:sz w:val="28"/>
          <w:szCs w:val="20"/>
          <w:lang w:eastAsia="zh-CN"/>
        </w:rPr>
        <w:t>br</w:t>
      </w:r>
      <w:proofErr w:type="spellEnd"/>
      <w:r w:rsidRPr="00A80211">
        <w:rPr>
          <w:rFonts w:ascii="Times New Roman" w:eastAsia="Times New Roman" w:hAnsi="Times New Roman" w:cs="Times New Roman"/>
          <w:sz w:val="28"/>
          <w:szCs w:val="20"/>
          <w:lang w:eastAsia="zh-CN"/>
        </w:rPr>
        <w:t>&gt; та &lt;BR&gt; рівнозначне. Розрізняють параметри тегів, які потребують запису значення та параметри, які використовуються без значення.</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sz w:val="28"/>
          <w:szCs w:val="20"/>
          <w:lang w:eastAsia="zh-CN"/>
        </w:rPr>
        <w:t>Якщо параметр тегу не потребує запису значення, то використовується тільки назва параметру. Наприклад:</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br</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noshade</w:t>
      </w:r>
      <w:proofErr w:type="spellEnd"/>
      <w:r w:rsidRPr="00A80211">
        <w:rPr>
          <w:rFonts w:ascii="Times New Roman" w:eastAsia="Times New Roman" w:hAnsi="Times New Roman" w:cs="Times New Roman"/>
          <w:i/>
          <w:sz w:val="28"/>
          <w:szCs w:val="20"/>
          <w:lang w:eastAsia="zh-CN"/>
        </w:rPr>
        <w:t xml:space="preserve">&gt;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sz w:val="28"/>
          <w:szCs w:val="20"/>
          <w:lang w:eastAsia="zh-CN"/>
        </w:rPr>
        <w:t>Якщо параметр тегу потребує запису значення, то воно вказується після назви параметру  після символу "=". Значення параметру може записуватись як в одинарних або подвійних лапках, так і взагалі без лапок. Наприклад:</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td</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align</w:t>
      </w:r>
      <w:proofErr w:type="spellEnd"/>
      <w:r w:rsidRPr="00A80211">
        <w:rPr>
          <w:rFonts w:ascii="Times New Roman" w:eastAsia="Times New Roman" w:hAnsi="Times New Roman" w:cs="Times New Roman"/>
          <w:i/>
          <w:sz w:val="28"/>
          <w:szCs w:val="20"/>
          <w:lang w:eastAsia="zh-CN"/>
        </w:rPr>
        <w:t>='</w:t>
      </w:r>
      <w:proofErr w:type="spellStart"/>
      <w:r w:rsidRPr="00A80211">
        <w:rPr>
          <w:rFonts w:ascii="Times New Roman" w:eastAsia="Times New Roman" w:hAnsi="Times New Roman" w:cs="Times New Roman"/>
          <w:i/>
          <w:sz w:val="28"/>
          <w:szCs w:val="20"/>
          <w:lang w:eastAsia="zh-CN"/>
        </w:rPr>
        <w:t>left</w:t>
      </w:r>
      <w:proofErr w:type="spellEnd"/>
      <w:r w:rsidRPr="00A80211">
        <w:rPr>
          <w:rFonts w:ascii="Times New Roman" w:eastAsia="Times New Roman" w:hAnsi="Times New Roman" w:cs="Times New Roman"/>
          <w:i/>
          <w:sz w:val="28"/>
          <w:szCs w:val="20"/>
          <w:lang w:eastAsia="zh-CN"/>
        </w:rPr>
        <w:t>'&gt;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i/>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td</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align</w:t>
      </w:r>
      <w:proofErr w:type="spellEnd"/>
      <w:r w:rsidRPr="00A80211">
        <w:rPr>
          <w:rFonts w:ascii="Times New Roman" w:eastAsia="Times New Roman" w:hAnsi="Times New Roman" w:cs="Times New Roman"/>
          <w:i/>
          <w:sz w:val="28"/>
          <w:szCs w:val="20"/>
          <w:lang w:eastAsia="zh-CN"/>
        </w:rPr>
        <w:t>="</w:t>
      </w:r>
      <w:proofErr w:type="spellStart"/>
      <w:r w:rsidRPr="00A80211">
        <w:rPr>
          <w:rFonts w:ascii="Times New Roman" w:eastAsia="Times New Roman" w:hAnsi="Times New Roman" w:cs="Times New Roman"/>
          <w:i/>
          <w:sz w:val="28"/>
          <w:szCs w:val="20"/>
          <w:lang w:eastAsia="zh-CN"/>
        </w:rPr>
        <w:t>left</w:t>
      </w:r>
      <w:proofErr w:type="spellEnd"/>
      <w:r w:rsidRPr="00A80211">
        <w:rPr>
          <w:rFonts w:ascii="Times New Roman" w:eastAsia="Times New Roman" w:hAnsi="Times New Roman" w:cs="Times New Roman"/>
          <w:i/>
          <w:sz w:val="28"/>
          <w:szCs w:val="20"/>
          <w:lang w:eastAsia="zh-CN"/>
        </w:rPr>
        <w:t>"&gt;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i/>
          <w:sz w:val="28"/>
          <w:szCs w:val="20"/>
          <w:lang w:eastAsia="zh-CN"/>
        </w:rPr>
        <w:t>&lt;</w:t>
      </w:r>
      <w:proofErr w:type="spellStart"/>
      <w:r w:rsidRPr="00A80211">
        <w:rPr>
          <w:rFonts w:ascii="Times New Roman" w:eastAsia="Times New Roman" w:hAnsi="Times New Roman" w:cs="Times New Roman"/>
          <w:i/>
          <w:sz w:val="28"/>
          <w:szCs w:val="20"/>
          <w:lang w:eastAsia="zh-CN"/>
        </w:rPr>
        <w:t>td</w:t>
      </w:r>
      <w:proofErr w:type="spellEnd"/>
      <w:r w:rsidRPr="00A80211">
        <w:rPr>
          <w:rFonts w:ascii="Times New Roman" w:eastAsia="Times New Roman" w:hAnsi="Times New Roman" w:cs="Times New Roman"/>
          <w:i/>
          <w:sz w:val="28"/>
          <w:szCs w:val="20"/>
          <w:lang w:eastAsia="zh-CN"/>
        </w:rPr>
        <w:t xml:space="preserve"> </w:t>
      </w:r>
      <w:proofErr w:type="spellStart"/>
      <w:r w:rsidRPr="00A80211">
        <w:rPr>
          <w:rFonts w:ascii="Times New Roman" w:eastAsia="Times New Roman" w:hAnsi="Times New Roman" w:cs="Times New Roman"/>
          <w:i/>
          <w:sz w:val="28"/>
          <w:szCs w:val="20"/>
          <w:lang w:eastAsia="zh-CN"/>
        </w:rPr>
        <w:t>align</w:t>
      </w:r>
      <w:proofErr w:type="spellEnd"/>
      <w:r w:rsidRPr="00A80211">
        <w:rPr>
          <w:rFonts w:ascii="Times New Roman" w:eastAsia="Times New Roman" w:hAnsi="Times New Roman" w:cs="Times New Roman"/>
          <w:i/>
          <w:sz w:val="28"/>
          <w:szCs w:val="20"/>
          <w:lang w:eastAsia="zh-CN"/>
        </w:rPr>
        <w:t>=</w:t>
      </w:r>
      <w:proofErr w:type="spellStart"/>
      <w:r w:rsidRPr="00A80211">
        <w:rPr>
          <w:rFonts w:ascii="Times New Roman" w:eastAsia="Times New Roman" w:hAnsi="Times New Roman" w:cs="Times New Roman"/>
          <w:i/>
          <w:sz w:val="28"/>
          <w:szCs w:val="20"/>
          <w:lang w:eastAsia="zh-CN"/>
        </w:rPr>
        <w:t>left</w:t>
      </w:r>
      <w:proofErr w:type="spellEnd"/>
      <w:r w:rsidRPr="00A80211">
        <w:rPr>
          <w:rFonts w:ascii="Times New Roman" w:eastAsia="Times New Roman" w:hAnsi="Times New Roman" w:cs="Times New Roman"/>
          <w:i/>
          <w:sz w:val="28"/>
          <w:szCs w:val="20"/>
          <w:lang w:eastAsia="zh-CN"/>
        </w:rPr>
        <w:t>&gt;</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Проте рекомендується записувати значення параметру в одинарних або подвійних лапках.</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Крім одинарних та парних тегів розрізняють </w:t>
      </w:r>
      <w:r w:rsidRPr="00A80211">
        <w:rPr>
          <w:rFonts w:ascii="Times New Roman" w:eastAsia="Times New Roman" w:hAnsi="Times New Roman" w:cs="Times New Roman"/>
          <w:b/>
          <w:i/>
          <w:sz w:val="28"/>
          <w:szCs w:val="20"/>
          <w:lang w:eastAsia="zh-CN"/>
        </w:rPr>
        <w:t>теги рівня блоку</w:t>
      </w:r>
      <w:r w:rsidRPr="00A80211">
        <w:rPr>
          <w:rFonts w:ascii="Times New Roman" w:eastAsia="Times New Roman" w:hAnsi="Times New Roman" w:cs="Times New Roman"/>
          <w:sz w:val="28"/>
          <w:szCs w:val="20"/>
          <w:lang w:eastAsia="zh-CN"/>
        </w:rPr>
        <w:t xml:space="preserve"> та </w:t>
      </w:r>
      <w:r w:rsidRPr="00A80211">
        <w:rPr>
          <w:rFonts w:ascii="Times New Roman" w:eastAsia="Times New Roman" w:hAnsi="Times New Roman" w:cs="Times New Roman"/>
          <w:b/>
          <w:i/>
          <w:sz w:val="28"/>
          <w:szCs w:val="20"/>
          <w:lang w:eastAsia="zh-CN"/>
        </w:rPr>
        <w:t>послідовні</w:t>
      </w:r>
      <w:r w:rsidRPr="00A80211">
        <w:rPr>
          <w:rFonts w:ascii="Times New Roman" w:eastAsia="Times New Roman" w:hAnsi="Times New Roman" w:cs="Times New Roman"/>
          <w:sz w:val="28"/>
          <w:szCs w:val="20"/>
          <w:lang w:eastAsia="zh-CN"/>
        </w:rPr>
        <w:t xml:space="preserve"> </w:t>
      </w:r>
      <w:r w:rsidRPr="00A80211">
        <w:rPr>
          <w:rFonts w:ascii="Times New Roman" w:eastAsia="Times New Roman" w:hAnsi="Times New Roman" w:cs="Times New Roman"/>
          <w:b/>
          <w:i/>
          <w:sz w:val="28"/>
          <w:szCs w:val="20"/>
          <w:lang w:eastAsia="zh-CN"/>
        </w:rPr>
        <w:t>теги</w:t>
      </w:r>
      <w:r w:rsidRPr="00A80211">
        <w:rPr>
          <w:rFonts w:ascii="Times New Roman" w:eastAsia="Times New Roman" w:hAnsi="Times New Roman" w:cs="Times New Roman"/>
          <w:sz w:val="28"/>
          <w:szCs w:val="20"/>
          <w:lang w:eastAsia="zh-CN"/>
        </w:rPr>
        <w:t>. Різниця між ними полягає в тому, що теги рівня блоку можуть містити послідовні теги та інші теги рівня блоку. Послідовні теги можуть містити тільки данні та інші послідовні теги. Наведемо приклади:</w:t>
      </w:r>
    </w:p>
    <w:p w:rsidR="00A80211" w:rsidRPr="00A80211" w:rsidRDefault="00A80211" w:rsidP="00011D74">
      <w:pPr>
        <w:numPr>
          <w:ilvl w:val="0"/>
          <w:numId w:val="14"/>
        </w:numPr>
        <w:suppressAutoHyphens/>
        <w:spacing w:line="360" w:lineRule="auto"/>
        <w:ind w:right="-36"/>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Теги рівня блоку: &lt;</w:t>
      </w:r>
      <w:proofErr w:type="spellStart"/>
      <w:r w:rsidRPr="00A80211">
        <w:rPr>
          <w:rFonts w:ascii="Times New Roman" w:eastAsia="Times New Roman" w:hAnsi="Times New Roman" w:cs="Times New Roman"/>
          <w:sz w:val="28"/>
          <w:szCs w:val="20"/>
          <w:lang w:eastAsia="zh-CN"/>
        </w:rPr>
        <w:t>table</w:t>
      </w:r>
      <w:proofErr w:type="spellEnd"/>
      <w:r w:rsidRPr="00A80211">
        <w:rPr>
          <w:rFonts w:ascii="Times New Roman" w:eastAsia="Times New Roman" w:hAnsi="Times New Roman" w:cs="Times New Roman"/>
          <w:sz w:val="28"/>
          <w:szCs w:val="20"/>
          <w:lang w:eastAsia="zh-CN"/>
        </w:rPr>
        <w:t>&gt;&lt;/</w:t>
      </w:r>
      <w:proofErr w:type="spellStart"/>
      <w:r w:rsidRPr="00A80211">
        <w:rPr>
          <w:rFonts w:ascii="Times New Roman" w:eastAsia="Times New Roman" w:hAnsi="Times New Roman" w:cs="Times New Roman"/>
          <w:sz w:val="28"/>
          <w:szCs w:val="20"/>
          <w:lang w:eastAsia="zh-CN"/>
        </w:rPr>
        <w:t>table</w:t>
      </w:r>
      <w:proofErr w:type="spellEnd"/>
      <w:r w:rsidRPr="00A80211">
        <w:rPr>
          <w:rFonts w:ascii="Times New Roman" w:eastAsia="Times New Roman" w:hAnsi="Times New Roman" w:cs="Times New Roman"/>
          <w:sz w:val="28"/>
          <w:szCs w:val="20"/>
          <w:lang w:eastAsia="zh-CN"/>
        </w:rPr>
        <w:t>&gt;, &lt;p&gt;&lt;/p&gt;.</w:t>
      </w:r>
    </w:p>
    <w:p w:rsidR="00A80211" w:rsidRPr="00A80211" w:rsidRDefault="00A80211" w:rsidP="00011D74">
      <w:pPr>
        <w:numPr>
          <w:ilvl w:val="0"/>
          <w:numId w:val="14"/>
        </w:numPr>
        <w:suppressAutoHyphens/>
        <w:spacing w:line="360" w:lineRule="auto"/>
        <w:ind w:right="-36"/>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lastRenderedPageBreak/>
        <w:t>Послідовні теги: &lt;</w:t>
      </w:r>
      <w:proofErr w:type="spellStart"/>
      <w:r w:rsidRPr="00A80211">
        <w:rPr>
          <w:rFonts w:ascii="Times New Roman" w:eastAsia="Times New Roman" w:hAnsi="Times New Roman" w:cs="Times New Roman"/>
          <w:sz w:val="28"/>
          <w:szCs w:val="20"/>
          <w:lang w:eastAsia="zh-CN"/>
        </w:rPr>
        <w:t>img</w:t>
      </w:r>
      <w:proofErr w:type="spellEnd"/>
      <w:r w:rsidRPr="00A80211">
        <w:rPr>
          <w:rFonts w:ascii="Times New Roman" w:eastAsia="Times New Roman" w:hAnsi="Times New Roman" w:cs="Times New Roman"/>
          <w:sz w:val="28"/>
          <w:szCs w:val="20"/>
          <w:lang w:eastAsia="zh-CN"/>
        </w:rPr>
        <w:t>&gt;, &lt;</w:t>
      </w:r>
      <w:proofErr w:type="spellStart"/>
      <w:r w:rsidRPr="00A80211">
        <w:rPr>
          <w:rFonts w:ascii="Times New Roman" w:eastAsia="Times New Roman" w:hAnsi="Times New Roman" w:cs="Times New Roman"/>
          <w:sz w:val="28"/>
          <w:szCs w:val="20"/>
          <w:lang w:eastAsia="zh-CN"/>
        </w:rPr>
        <w:t>br</w:t>
      </w:r>
      <w:proofErr w:type="spellEnd"/>
      <w:r w:rsidRPr="00A80211">
        <w:rPr>
          <w:rFonts w:ascii="Times New Roman" w:eastAsia="Times New Roman" w:hAnsi="Times New Roman" w:cs="Times New Roman"/>
          <w:sz w:val="28"/>
          <w:szCs w:val="20"/>
          <w:lang w:eastAsia="zh-CN"/>
        </w:rPr>
        <w:t xml:space="preserve">&gt;.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Важливою особливістю мови HTML є те, що неправильно записані теги або параметри тегів ігноруються браузером. При цьому браузер не показує ніякого повідомлення та переходить до інтерпретації інших частин HTML-документу.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Для створення HTML-документу достатньо використовувати текстовий редактор, який не вставляє в текст документу власних команд. Прикладом може бути редактор "Блокнот", що входить в стандартну комплектацію операційної системи Windows.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Технологія створення HTML-документу в випадку застосування "Блокноту" полягає в тому, що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 xml:space="preserve">-програміст визначає текст HTML-документу та теги, що в ньому використовуються. Після цього HTML-документ зберігається у файлі формату </w:t>
      </w:r>
      <w:proofErr w:type="spellStart"/>
      <w:r w:rsidRPr="00A80211">
        <w:rPr>
          <w:rFonts w:ascii="Times New Roman" w:eastAsia="Times New Roman" w:hAnsi="Times New Roman" w:cs="Times New Roman"/>
          <w:sz w:val="28"/>
          <w:szCs w:val="20"/>
          <w:lang w:eastAsia="zh-CN"/>
        </w:rPr>
        <w:t>html</w:t>
      </w:r>
      <w:proofErr w:type="spellEnd"/>
      <w:r w:rsidRPr="00A80211">
        <w:rPr>
          <w:rFonts w:ascii="Times New Roman" w:eastAsia="Times New Roman" w:hAnsi="Times New Roman" w:cs="Times New Roman"/>
          <w:sz w:val="28"/>
          <w:szCs w:val="20"/>
          <w:lang w:eastAsia="zh-CN"/>
        </w:rPr>
        <w:t xml:space="preserve"> або </w:t>
      </w:r>
      <w:proofErr w:type="spellStart"/>
      <w:r w:rsidRPr="00A80211">
        <w:rPr>
          <w:rFonts w:ascii="Times New Roman" w:eastAsia="Times New Roman" w:hAnsi="Times New Roman" w:cs="Times New Roman"/>
          <w:sz w:val="28"/>
          <w:szCs w:val="20"/>
          <w:lang w:eastAsia="zh-CN"/>
        </w:rPr>
        <w:t>htm</w:t>
      </w:r>
      <w:proofErr w:type="spellEnd"/>
      <w:r w:rsidRPr="00A80211">
        <w:rPr>
          <w:rFonts w:ascii="Times New Roman" w:eastAsia="Times New Roman" w:hAnsi="Times New Roman" w:cs="Times New Roman"/>
          <w:sz w:val="28"/>
          <w:szCs w:val="20"/>
          <w:lang w:eastAsia="zh-CN"/>
        </w:rPr>
        <w:t xml:space="preserve"> та тестується за допомогою браузеру. Після виправлення помилок HTML-документ може бути розміщений на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-сервері.</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eastAsia="zh-CN"/>
        </w:rPr>
      </w:pPr>
      <w:r w:rsidRPr="00A80211">
        <w:rPr>
          <w:rFonts w:ascii="Times New Roman" w:eastAsia="Times New Roman" w:hAnsi="Times New Roman" w:cs="Times New Roman"/>
          <w:sz w:val="28"/>
          <w:szCs w:val="20"/>
          <w:lang w:eastAsia="zh-CN"/>
        </w:rPr>
        <w:t xml:space="preserve">Хоча вказана технологія є досить простою та не потребує спеціального програмного забезпечення, але вона є не оптимальною з точки зору трудомісткості, виявлення помилок при визначенні тегів та високих вимог до кваліфікації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 xml:space="preserve">-програміста. Високі вимоги пояснюються тим, що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 xml:space="preserve">-програмісту необхідно пам’ятати великий обсяг інформації, пов’язаний з номенклатурою та синтаксисом тегів. Тому на сучасному етапі використовують спеціальні HTML-редактори, які дозволяють суттєво підвищити якість програмного коду та прискорити процес створення HTML-документів. Найбільш популярними серед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-програмістів є</w:t>
      </w:r>
      <w:r w:rsidR="008C6C02" w:rsidRPr="008C6C02">
        <w:rPr>
          <w:rFonts w:ascii="Times New Roman" w:eastAsia="Times New Roman" w:hAnsi="Times New Roman" w:cs="Times New Roman"/>
          <w:sz w:val="28"/>
          <w:szCs w:val="20"/>
          <w:lang w:eastAsia="zh-CN"/>
        </w:rPr>
        <w:t xml:space="preserve"> наступні</w:t>
      </w:r>
      <w:r w:rsidRPr="00A80211">
        <w:rPr>
          <w:rFonts w:ascii="Times New Roman" w:eastAsia="Times New Roman" w:hAnsi="Times New Roman" w:cs="Times New Roman"/>
          <w:sz w:val="28"/>
          <w:szCs w:val="20"/>
          <w:lang w:eastAsia="zh-CN"/>
        </w:rPr>
        <w:t xml:space="preserve"> </w:t>
      </w:r>
      <w:proofErr w:type="spellStart"/>
      <w:r w:rsidR="008C6C02"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 xml:space="preserve">-редактори – </w:t>
      </w:r>
      <w:r w:rsidR="008C6C02">
        <w:rPr>
          <w:rFonts w:ascii="Times New Roman" w:eastAsia="Times New Roman" w:hAnsi="Times New Roman" w:cs="Times New Roman"/>
          <w:sz w:val="28"/>
          <w:szCs w:val="20"/>
          <w:lang w:val="en-US" w:eastAsia="zh-CN"/>
        </w:rPr>
        <w:t>Notepad</w:t>
      </w:r>
      <w:r w:rsidR="008C6C02" w:rsidRPr="008C6C02">
        <w:rPr>
          <w:rFonts w:ascii="Times New Roman" w:eastAsia="Times New Roman" w:hAnsi="Times New Roman" w:cs="Times New Roman"/>
          <w:sz w:val="28"/>
          <w:szCs w:val="20"/>
          <w:lang w:eastAsia="zh-CN"/>
        </w:rPr>
        <w:t>++,</w:t>
      </w:r>
      <w:r w:rsidRPr="00A80211">
        <w:rPr>
          <w:rFonts w:ascii="Times New Roman" w:eastAsia="Times New Roman" w:hAnsi="Times New Roman" w:cs="Times New Roman"/>
          <w:sz w:val="28"/>
          <w:szCs w:val="20"/>
          <w:lang w:eastAsia="zh-CN"/>
        </w:rPr>
        <w:t xml:space="preserve"> </w:t>
      </w:r>
      <w:r w:rsidR="008C6C02">
        <w:rPr>
          <w:rFonts w:ascii="Times New Roman" w:eastAsia="Times New Roman" w:hAnsi="Times New Roman" w:cs="Times New Roman"/>
          <w:sz w:val="28"/>
          <w:szCs w:val="20"/>
          <w:lang w:val="en-US" w:eastAsia="zh-CN"/>
        </w:rPr>
        <w:t>Visual</w:t>
      </w:r>
      <w:r w:rsidR="008C6C02" w:rsidRPr="008C6C02">
        <w:rPr>
          <w:rFonts w:ascii="Times New Roman" w:eastAsia="Times New Roman" w:hAnsi="Times New Roman" w:cs="Times New Roman"/>
          <w:sz w:val="28"/>
          <w:szCs w:val="20"/>
          <w:lang w:eastAsia="zh-CN"/>
        </w:rPr>
        <w:t xml:space="preserve"> </w:t>
      </w:r>
      <w:r w:rsidR="008C6C02">
        <w:rPr>
          <w:rFonts w:ascii="Times New Roman" w:eastAsia="Times New Roman" w:hAnsi="Times New Roman" w:cs="Times New Roman"/>
          <w:sz w:val="28"/>
          <w:szCs w:val="20"/>
          <w:lang w:val="en-US" w:eastAsia="zh-CN"/>
        </w:rPr>
        <w:t>Studio</w:t>
      </w:r>
      <w:r w:rsidR="008C6C02" w:rsidRPr="008C6C02">
        <w:rPr>
          <w:rFonts w:ascii="Times New Roman" w:eastAsia="Times New Roman" w:hAnsi="Times New Roman" w:cs="Times New Roman"/>
          <w:sz w:val="28"/>
          <w:szCs w:val="20"/>
          <w:lang w:eastAsia="zh-CN"/>
        </w:rPr>
        <w:t xml:space="preserve">, </w:t>
      </w:r>
      <w:proofErr w:type="spellStart"/>
      <w:r w:rsidR="008C6C02">
        <w:rPr>
          <w:rFonts w:ascii="Times New Roman" w:eastAsia="Times New Roman" w:hAnsi="Times New Roman" w:cs="Times New Roman"/>
          <w:sz w:val="28"/>
          <w:szCs w:val="20"/>
          <w:lang w:val="en-US" w:eastAsia="zh-CN"/>
        </w:rPr>
        <w:t>IntellijIDEA</w:t>
      </w:r>
      <w:proofErr w:type="spellEnd"/>
      <w:r w:rsidR="008C6C02" w:rsidRPr="008C6C02">
        <w:rPr>
          <w:rFonts w:ascii="Times New Roman" w:eastAsia="Times New Roman" w:hAnsi="Times New Roman" w:cs="Times New Roman"/>
          <w:sz w:val="28"/>
          <w:szCs w:val="20"/>
          <w:lang w:eastAsia="zh-CN"/>
        </w:rPr>
        <w:t xml:space="preserve">, </w:t>
      </w:r>
      <w:r w:rsidR="008C6C02">
        <w:rPr>
          <w:rFonts w:ascii="Times New Roman" w:eastAsia="Times New Roman" w:hAnsi="Times New Roman" w:cs="Times New Roman"/>
          <w:sz w:val="28"/>
          <w:szCs w:val="20"/>
          <w:lang w:val="en-US" w:eastAsia="zh-CN"/>
        </w:rPr>
        <w:t>Eclipse</w:t>
      </w:r>
      <w:r w:rsidR="008C6C02" w:rsidRPr="008C6C02">
        <w:rPr>
          <w:rFonts w:ascii="Times New Roman" w:eastAsia="Times New Roman" w:hAnsi="Times New Roman" w:cs="Times New Roman"/>
          <w:sz w:val="28"/>
          <w:szCs w:val="20"/>
          <w:lang w:eastAsia="zh-CN"/>
        </w:rPr>
        <w:t xml:space="preserve"> </w:t>
      </w:r>
      <w:proofErr w:type="spellStart"/>
      <w:r w:rsidR="008C6C02">
        <w:rPr>
          <w:rFonts w:ascii="Times New Roman" w:eastAsia="Times New Roman" w:hAnsi="Times New Roman" w:cs="Times New Roman"/>
          <w:sz w:val="28"/>
          <w:szCs w:val="20"/>
          <w:lang w:eastAsia="zh-CN"/>
        </w:rPr>
        <w:t>іт.д</w:t>
      </w:r>
      <w:proofErr w:type="spellEnd"/>
      <w:r w:rsidRPr="00A80211">
        <w:rPr>
          <w:rFonts w:ascii="Times New Roman" w:eastAsia="Times New Roman" w:hAnsi="Times New Roman" w:cs="Times New Roman"/>
          <w:sz w:val="28"/>
          <w:szCs w:val="20"/>
          <w:lang w:eastAsia="zh-CN"/>
        </w:rPr>
        <w:t xml:space="preserve">. Популярність цих редакторів пояснюється дружнім інтерфейсом користувача, наявністю вбудованої в редактори бібліотеки тегів та синтаксичного аналізатора правильності програмного коду HTML-документу, а також можливістю застосування візуальної технології створення HTML-документів. </w:t>
      </w:r>
    </w:p>
    <w:p w:rsidR="00A80211" w:rsidRPr="00A80211" w:rsidRDefault="00A80211" w:rsidP="00A80211">
      <w:pPr>
        <w:suppressAutoHyphens/>
        <w:spacing w:line="360" w:lineRule="auto"/>
        <w:ind w:firstLine="720"/>
        <w:jc w:val="both"/>
        <w:rPr>
          <w:rFonts w:ascii="Times New Roman" w:eastAsia="Times New Roman" w:hAnsi="Times New Roman" w:cs="Times New Roman"/>
          <w:sz w:val="28"/>
          <w:szCs w:val="20"/>
          <w:lang w:val="ru-RU" w:eastAsia="zh-CN"/>
        </w:rPr>
      </w:pPr>
      <w:r w:rsidRPr="00A80211">
        <w:rPr>
          <w:rFonts w:ascii="Times New Roman" w:eastAsia="Times New Roman" w:hAnsi="Times New Roman" w:cs="Times New Roman"/>
          <w:sz w:val="28"/>
          <w:szCs w:val="20"/>
          <w:lang w:eastAsia="zh-CN"/>
        </w:rPr>
        <w:t xml:space="preserve">Проте практичний досвід показує, що реалізація сучасного клієнтського забезпечення </w:t>
      </w:r>
      <w:proofErr w:type="spellStart"/>
      <w:r w:rsidRPr="00A80211">
        <w:rPr>
          <w:rFonts w:ascii="Times New Roman" w:eastAsia="Times New Roman" w:hAnsi="Times New Roman" w:cs="Times New Roman"/>
          <w:sz w:val="28"/>
          <w:szCs w:val="20"/>
          <w:lang w:eastAsia="zh-CN"/>
        </w:rPr>
        <w:t>Web</w:t>
      </w:r>
      <w:proofErr w:type="spellEnd"/>
      <w:r w:rsidRPr="00A80211">
        <w:rPr>
          <w:rFonts w:ascii="Times New Roman" w:eastAsia="Times New Roman" w:hAnsi="Times New Roman" w:cs="Times New Roman"/>
          <w:sz w:val="28"/>
          <w:szCs w:val="20"/>
          <w:lang w:eastAsia="zh-CN"/>
        </w:rPr>
        <w:t xml:space="preserve">-сайту за допомогою будь-якого редактору неможлива без  </w:t>
      </w:r>
      <w:r w:rsidRPr="00A80211">
        <w:rPr>
          <w:rFonts w:ascii="Times New Roman" w:eastAsia="Times New Roman" w:hAnsi="Times New Roman" w:cs="Times New Roman"/>
          <w:sz w:val="28"/>
          <w:szCs w:val="20"/>
          <w:lang w:eastAsia="zh-CN"/>
        </w:rPr>
        <w:lastRenderedPageBreak/>
        <w:t xml:space="preserve">глибоких знань мови HTML, каскадних таблиць стилів, мови програмування </w:t>
      </w:r>
      <w:proofErr w:type="spellStart"/>
      <w:r w:rsidRPr="00A80211">
        <w:rPr>
          <w:rFonts w:ascii="Times New Roman" w:eastAsia="Times New Roman" w:hAnsi="Times New Roman" w:cs="Times New Roman"/>
          <w:sz w:val="28"/>
          <w:szCs w:val="20"/>
          <w:lang w:eastAsia="zh-CN"/>
        </w:rPr>
        <w:t>JavaScript</w:t>
      </w:r>
      <w:proofErr w:type="spellEnd"/>
      <w:r w:rsidRPr="00A80211">
        <w:rPr>
          <w:rFonts w:ascii="Times New Roman" w:eastAsia="Times New Roman" w:hAnsi="Times New Roman" w:cs="Times New Roman"/>
          <w:sz w:val="28"/>
          <w:szCs w:val="20"/>
          <w:lang w:eastAsia="zh-CN"/>
        </w:rPr>
        <w:t xml:space="preserve">. Саме цим питанням і присвячені наступні лекції. </w:t>
      </w:r>
    </w:p>
    <w:p w:rsidR="00A80211" w:rsidRPr="00A80211" w:rsidRDefault="00A80211" w:rsidP="00A80211">
      <w:pPr>
        <w:suppressAutoHyphens/>
        <w:spacing w:line="360" w:lineRule="auto"/>
        <w:ind w:right="-36" w:firstLine="720"/>
        <w:jc w:val="both"/>
        <w:rPr>
          <w:rFonts w:ascii="Times New Roman" w:eastAsia="Times New Roman" w:hAnsi="Times New Roman" w:cs="Times New Roman"/>
          <w:sz w:val="28"/>
          <w:szCs w:val="20"/>
          <w:lang w:val="ru-RU" w:eastAsia="zh-CN"/>
        </w:rPr>
      </w:pPr>
    </w:p>
    <w:sectPr w:rsidR="00A80211" w:rsidRPr="00A80211" w:rsidSect="001D3BC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ohit Hindi">
    <w:charset w:val="80"/>
    <w:family w:val="auto"/>
    <w:pitch w:val="default"/>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pStyle w:val="5"/>
      <w:suff w:val="nothing"/>
      <w:lvlText w:val=""/>
      <w:lvlJc w:val="left"/>
      <w:pPr>
        <w:tabs>
          <w:tab w:val="num" w:pos="1008"/>
        </w:tabs>
        <w:ind w:left="1008" w:hanging="1008"/>
      </w:pPr>
    </w:lvl>
    <w:lvl w:ilvl="5">
      <w:start w:val="1"/>
      <w:numFmt w:val="none"/>
      <w:pStyle w:val="6"/>
      <w:suff w:val="nothing"/>
      <w:lvlText w:val=""/>
      <w:lvlJc w:val="left"/>
      <w:pPr>
        <w:tabs>
          <w:tab w:val="num" w:pos="1152"/>
        </w:tabs>
        <w:ind w:left="1152" w:hanging="1152"/>
      </w:pPr>
    </w:lvl>
    <w:lvl w:ilvl="6">
      <w:start w:val="1"/>
      <w:numFmt w:val="none"/>
      <w:pStyle w:val="7"/>
      <w:suff w:val="nothing"/>
      <w:lvlText w:val=""/>
      <w:lvlJc w:val="left"/>
      <w:pPr>
        <w:tabs>
          <w:tab w:val="num" w:pos="1296"/>
        </w:tabs>
        <w:ind w:left="1296" w:hanging="1296"/>
      </w:pPr>
    </w:lvl>
    <w:lvl w:ilvl="7">
      <w:start w:val="1"/>
      <w:numFmt w:val="none"/>
      <w:pStyle w:val="8"/>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0" w:firstLine="360"/>
      </w:pPr>
      <w:rPr>
        <w:rFonts w:ascii="Times New Roman" w:hAnsi="Times New Roman" w:cs="Times New Roman"/>
      </w:rPr>
    </w:lvl>
  </w:abstractNum>
  <w:abstractNum w:abstractNumId="2">
    <w:nsid w:val="00000003"/>
    <w:multiLevelType w:val="singleLevel"/>
    <w:tmpl w:val="00000003"/>
    <w:name w:val="WW8Num3"/>
    <w:lvl w:ilvl="0">
      <w:start w:val="1"/>
      <w:numFmt w:val="bullet"/>
      <w:lvlText w:val="-"/>
      <w:lvlJc w:val="left"/>
      <w:pPr>
        <w:tabs>
          <w:tab w:val="num" w:pos="720"/>
        </w:tabs>
        <w:ind w:left="0" w:firstLine="360"/>
      </w:pPr>
      <w:rPr>
        <w:rFonts w:ascii="Times New Roman" w:hAnsi="Times New Roman" w:cs="Times New Roman"/>
      </w:rPr>
    </w:lvl>
  </w:abstractNum>
  <w:abstractNum w:abstractNumId="3">
    <w:nsid w:val="00000004"/>
    <w:multiLevelType w:val="singleLevel"/>
    <w:tmpl w:val="00000004"/>
    <w:name w:val="WW8Num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decimal"/>
      <w:lvlText w:val="%1."/>
      <w:lvlJc w:val="left"/>
      <w:pPr>
        <w:tabs>
          <w:tab w:val="num" w:pos="720"/>
        </w:tabs>
        <w:ind w:left="0" w:firstLine="360"/>
      </w:pPr>
    </w:lvl>
  </w:abstractNum>
  <w:abstractNum w:abstractNumId="6">
    <w:nsid w:val="00000007"/>
    <w:multiLevelType w:val="singleLevel"/>
    <w:tmpl w:val="00000007"/>
    <w:name w:val="WW8Num7"/>
    <w:lvl w:ilvl="0">
      <w:start w:val="1"/>
      <w:numFmt w:val="decimal"/>
      <w:lvlText w:val="%1."/>
      <w:lvlJc w:val="right"/>
      <w:pPr>
        <w:tabs>
          <w:tab w:val="num" w:pos="720"/>
        </w:tabs>
        <w:ind w:left="0" w:firstLine="360"/>
      </w:pPr>
    </w:lvl>
  </w:abstractNum>
  <w:abstractNum w:abstractNumId="7">
    <w:nsid w:val="00000008"/>
    <w:multiLevelType w:val="singleLevel"/>
    <w:tmpl w:val="00000008"/>
    <w:name w:val="WW8Num8"/>
    <w:lvl w:ilvl="0">
      <w:start w:val="1"/>
      <w:numFmt w:val="decimal"/>
      <w:lvlText w:val="%1."/>
      <w:lvlJc w:val="left"/>
      <w:pPr>
        <w:tabs>
          <w:tab w:val="num" w:pos="720"/>
        </w:tabs>
        <w:ind w:left="0" w:firstLine="360"/>
      </w:pPr>
    </w:lvl>
  </w:abstractNum>
  <w:abstractNum w:abstractNumId="8">
    <w:nsid w:val="00000009"/>
    <w:multiLevelType w:val="multilevel"/>
    <w:tmpl w:val="00000009"/>
    <w:name w:val="WW8Num9"/>
    <w:lvl w:ilvl="0">
      <w:start w:val="1"/>
      <w:numFmt w:val="decimal"/>
      <w:lvlText w:val="%1."/>
      <w:lvlJc w:val="left"/>
      <w:pPr>
        <w:tabs>
          <w:tab w:val="num" w:pos="720"/>
        </w:tabs>
        <w:ind w:left="0" w:firstLine="360"/>
      </w:pPr>
    </w:lvl>
    <w:lvl w:ilvl="1">
      <w:start w:val="1"/>
      <w:numFmt w:val="decimal"/>
      <w:lvlText w:val="6.%2."/>
      <w:lvlJc w:val="right"/>
      <w:pPr>
        <w:tabs>
          <w:tab w:val="num" w:pos="1440"/>
        </w:tabs>
        <w:ind w:left="371" w:firstLine="709"/>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singleLevel"/>
    <w:tmpl w:val="0000000A"/>
    <w:name w:val="WW8Num10"/>
    <w:lvl w:ilvl="0">
      <w:start w:val="1"/>
      <w:numFmt w:val="decimal"/>
      <w:lvlText w:val="%1."/>
      <w:lvlJc w:val="left"/>
      <w:pPr>
        <w:tabs>
          <w:tab w:val="num" w:pos="720"/>
        </w:tabs>
        <w:ind w:left="0" w:firstLine="360"/>
      </w:pPr>
    </w:lvl>
  </w:abstractNum>
  <w:abstractNum w:abstractNumId="10">
    <w:nsid w:val="0000000B"/>
    <w:multiLevelType w:val="singleLevel"/>
    <w:tmpl w:val="0000000B"/>
    <w:name w:val="WW8Num11"/>
    <w:lvl w:ilvl="0">
      <w:start w:val="1"/>
      <w:numFmt w:val="decimal"/>
      <w:lvlText w:val="%1."/>
      <w:lvlJc w:val="left"/>
      <w:pPr>
        <w:tabs>
          <w:tab w:val="num" w:pos="720"/>
        </w:tabs>
        <w:ind w:left="0" w:firstLine="360"/>
      </w:pPr>
    </w:lvl>
  </w:abstractNum>
  <w:abstractNum w:abstractNumId="11">
    <w:nsid w:val="0000000C"/>
    <w:multiLevelType w:val="singleLevel"/>
    <w:tmpl w:val="0000000C"/>
    <w:name w:val="WW8Num12"/>
    <w:lvl w:ilvl="0">
      <w:numFmt w:val="bullet"/>
      <w:lvlText w:val="-"/>
      <w:lvlJc w:val="left"/>
      <w:pPr>
        <w:tabs>
          <w:tab w:val="num" w:pos="1069"/>
        </w:tabs>
        <w:ind w:left="0" w:firstLine="709"/>
      </w:pPr>
      <w:rPr>
        <w:rFonts w:ascii="Times New Roman" w:hAnsi="Times New Roman" w:cs="Times New Roman"/>
      </w:rPr>
    </w:lvl>
  </w:abstractNum>
  <w:abstractNum w:abstractNumId="12">
    <w:nsid w:val="0000000D"/>
    <w:multiLevelType w:val="singleLevel"/>
    <w:tmpl w:val="0000000D"/>
    <w:name w:val="WW8Num13"/>
    <w:lvl w:ilvl="0">
      <w:start w:val="1"/>
      <w:numFmt w:val="decimal"/>
      <w:lvlText w:val="%1."/>
      <w:lvlJc w:val="left"/>
      <w:pPr>
        <w:tabs>
          <w:tab w:val="num" w:pos="720"/>
        </w:tabs>
        <w:ind w:left="0" w:firstLine="360"/>
      </w:pPr>
    </w:lvl>
  </w:abstractNum>
  <w:abstractNum w:abstractNumId="13">
    <w:nsid w:val="0000000E"/>
    <w:multiLevelType w:val="singleLevel"/>
    <w:tmpl w:val="0000000E"/>
    <w:name w:val="WW8Num14"/>
    <w:lvl w:ilvl="0">
      <w:start w:val="1"/>
      <w:numFmt w:val="decimal"/>
      <w:lvlText w:val="%1."/>
      <w:lvlJc w:val="left"/>
      <w:pPr>
        <w:tabs>
          <w:tab w:val="num" w:pos="720"/>
        </w:tabs>
        <w:ind w:left="0" w:firstLine="360"/>
      </w:pPr>
    </w:lvl>
  </w:abstractNum>
  <w:abstractNum w:abstractNumId="14">
    <w:nsid w:val="0000000F"/>
    <w:multiLevelType w:val="singleLevel"/>
    <w:tmpl w:val="0000000F"/>
    <w:name w:val="WW8Num15"/>
    <w:lvl w:ilvl="0">
      <w:start w:val="1"/>
      <w:numFmt w:val="bullet"/>
      <w:lvlText w:val=""/>
      <w:lvlJc w:val="left"/>
      <w:pPr>
        <w:tabs>
          <w:tab w:val="num" w:pos="720"/>
        </w:tabs>
        <w:ind w:left="0" w:firstLine="360"/>
      </w:pPr>
      <w:rPr>
        <w:rFonts w:ascii="Symbol" w:hAnsi="Symbol" w:cs="Symbol"/>
      </w:rPr>
    </w:lvl>
  </w:abstractNum>
  <w:abstractNum w:abstractNumId="15">
    <w:nsid w:val="00000010"/>
    <w:multiLevelType w:val="singleLevel"/>
    <w:tmpl w:val="00000010"/>
    <w:name w:val="WW8Num16"/>
    <w:lvl w:ilvl="0">
      <w:numFmt w:val="bullet"/>
      <w:lvlText w:val="-"/>
      <w:lvlJc w:val="left"/>
      <w:pPr>
        <w:tabs>
          <w:tab w:val="num" w:pos="1069"/>
        </w:tabs>
        <w:ind w:left="0" w:firstLine="709"/>
      </w:pPr>
      <w:rPr>
        <w:rFonts w:ascii="Times New Roman" w:hAnsi="Times New Roman" w:cs="Times New Roman"/>
      </w:rPr>
    </w:lvl>
  </w:abstractNum>
  <w:abstractNum w:abstractNumId="16">
    <w:nsid w:val="00000011"/>
    <w:multiLevelType w:val="singleLevel"/>
    <w:tmpl w:val="00000011"/>
    <w:name w:val="WW8Num17"/>
    <w:lvl w:ilvl="0">
      <w:start w:val="1"/>
      <w:numFmt w:val="bullet"/>
      <w:lvlText w:val="-"/>
      <w:lvlJc w:val="left"/>
      <w:pPr>
        <w:tabs>
          <w:tab w:val="num" w:pos="720"/>
        </w:tabs>
        <w:ind w:left="0" w:firstLine="360"/>
      </w:pPr>
      <w:rPr>
        <w:rFonts w:ascii="Times New Roman" w:hAnsi="Times New Roman" w:cs="Times New Roman"/>
      </w:rPr>
    </w:lvl>
  </w:abstractNum>
  <w:abstractNum w:abstractNumId="17">
    <w:nsid w:val="00000012"/>
    <w:multiLevelType w:val="singleLevel"/>
    <w:tmpl w:val="00000012"/>
    <w:name w:val="WW8Num18"/>
    <w:lvl w:ilvl="0">
      <w:start w:val="1"/>
      <w:numFmt w:val="decimal"/>
      <w:lvlText w:val="%1."/>
      <w:lvlJc w:val="left"/>
      <w:pPr>
        <w:tabs>
          <w:tab w:val="num" w:pos="1428"/>
        </w:tabs>
        <w:ind w:left="1428" w:hanging="360"/>
      </w:pPr>
    </w:lvl>
  </w:abstractNum>
  <w:abstractNum w:abstractNumId="18">
    <w:nsid w:val="00000013"/>
    <w:multiLevelType w:val="multilevel"/>
    <w:tmpl w:val="00000013"/>
    <w:name w:val="WW8Num19"/>
    <w:lvl w:ilvl="0">
      <w:start w:val="7"/>
      <w:numFmt w:val="decimal"/>
      <w:lvlText w:val="%1."/>
      <w:lvlJc w:val="left"/>
      <w:pPr>
        <w:tabs>
          <w:tab w:val="num" w:pos="360"/>
        </w:tabs>
        <w:ind w:left="360" w:hanging="360"/>
      </w:pPr>
    </w:lvl>
    <w:lvl w:ilvl="1">
      <w:start w:val="1"/>
      <w:numFmt w:val="decimal"/>
      <w:lvlText w:val="7.%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9">
    <w:nsid w:val="00000014"/>
    <w:multiLevelType w:val="singleLevel"/>
    <w:tmpl w:val="00000014"/>
    <w:name w:val="WW8Num20"/>
    <w:lvl w:ilvl="0">
      <w:start w:val="1"/>
      <w:numFmt w:val="decimal"/>
      <w:lvlText w:val="%1."/>
      <w:lvlJc w:val="left"/>
      <w:pPr>
        <w:tabs>
          <w:tab w:val="num" w:pos="720"/>
        </w:tabs>
        <w:ind w:left="0" w:firstLine="360"/>
      </w:pPr>
    </w:lvl>
  </w:abstractNum>
  <w:abstractNum w:abstractNumId="20">
    <w:nsid w:val="00000015"/>
    <w:multiLevelType w:val="singleLevel"/>
    <w:tmpl w:val="00000015"/>
    <w:name w:val="WW8Num21"/>
    <w:lvl w:ilvl="0">
      <w:start w:val="1"/>
      <w:numFmt w:val="decimal"/>
      <w:lvlText w:val="%1."/>
      <w:lvlJc w:val="left"/>
      <w:pPr>
        <w:tabs>
          <w:tab w:val="num" w:pos="360"/>
        </w:tabs>
        <w:ind w:left="360" w:firstLine="360"/>
      </w:pPr>
    </w:lvl>
  </w:abstractNum>
  <w:abstractNum w:abstractNumId="21">
    <w:nsid w:val="00000016"/>
    <w:multiLevelType w:val="singleLevel"/>
    <w:tmpl w:val="00000016"/>
    <w:name w:val="WW8Num22"/>
    <w:lvl w:ilvl="0">
      <w:start w:val="1"/>
      <w:numFmt w:val="decimal"/>
      <w:pStyle w:val="num1"/>
      <w:lvlText w:val="%1."/>
      <w:lvlJc w:val="left"/>
      <w:pPr>
        <w:tabs>
          <w:tab w:val="num" w:pos="360"/>
        </w:tabs>
        <w:ind w:left="360" w:hanging="360"/>
      </w:pPr>
    </w:lvl>
  </w:abstractNum>
  <w:abstractNum w:abstractNumId="22">
    <w:nsid w:val="00000017"/>
    <w:multiLevelType w:val="singleLevel"/>
    <w:tmpl w:val="00000017"/>
    <w:name w:val="WW8Num23"/>
    <w:lvl w:ilvl="0">
      <w:numFmt w:val="bullet"/>
      <w:lvlText w:val="-"/>
      <w:lvlJc w:val="left"/>
      <w:pPr>
        <w:tabs>
          <w:tab w:val="num" w:pos="1069"/>
        </w:tabs>
        <w:ind w:left="709" w:firstLine="0"/>
      </w:pPr>
      <w:rPr>
        <w:rFonts w:ascii="Times New Roman" w:hAnsi="Times New Roman" w:cs="Times New Roman"/>
      </w:rPr>
    </w:lvl>
  </w:abstractNum>
  <w:abstractNum w:abstractNumId="23">
    <w:nsid w:val="00000018"/>
    <w:multiLevelType w:val="singleLevel"/>
    <w:tmpl w:val="00000018"/>
    <w:name w:val="WW8Num24"/>
    <w:lvl w:ilvl="0">
      <w:start w:val="1"/>
      <w:numFmt w:val="decimal"/>
      <w:lvlText w:val="%1."/>
      <w:lvlJc w:val="left"/>
      <w:pPr>
        <w:tabs>
          <w:tab w:val="num" w:pos="720"/>
        </w:tabs>
        <w:ind w:left="720" w:hanging="360"/>
      </w:pPr>
    </w:lvl>
  </w:abstractNum>
  <w:abstractNum w:abstractNumId="24">
    <w:nsid w:val="00000019"/>
    <w:multiLevelType w:val="singleLevel"/>
    <w:tmpl w:val="00000019"/>
    <w:name w:val="WW8Num25"/>
    <w:lvl w:ilvl="0">
      <w:start w:val="1"/>
      <w:numFmt w:val="bullet"/>
      <w:lvlText w:val="-"/>
      <w:lvlJc w:val="left"/>
      <w:pPr>
        <w:tabs>
          <w:tab w:val="num" w:pos="1158"/>
        </w:tabs>
        <w:ind w:left="438" w:firstLine="360"/>
      </w:pPr>
      <w:rPr>
        <w:rFonts w:ascii="Times New Roman" w:hAnsi="Times New Roman" w:cs="Times New Roman"/>
      </w:rPr>
    </w:lvl>
  </w:abstractNum>
  <w:abstractNum w:abstractNumId="25">
    <w:nsid w:val="0000001A"/>
    <w:multiLevelType w:val="singleLevel"/>
    <w:tmpl w:val="0000001A"/>
    <w:name w:val="WW8Num26"/>
    <w:lvl w:ilvl="0">
      <w:numFmt w:val="bullet"/>
      <w:lvlText w:val=""/>
      <w:lvlJc w:val="left"/>
      <w:pPr>
        <w:tabs>
          <w:tab w:val="num" w:pos="1789"/>
        </w:tabs>
        <w:ind w:left="720" w:firstLine="709"/>
      </w:pPr>
      <w:rPr>
        <w:rFonts w:ascii="Symbol" w:hAnsi="Symbol" w:cs="Times New Roman"/>
      </w:rPr>
    </w:lvl>
  </w:abstractNum>
  <w:abstractNum w:abstractNumId="26">
    <w:nsid w:val="0000001B"/>
    <w:multiLevelType w:val="singleLevel"/>
    <w:tmpl w:val="0000001B"/>
    <w:name w:val="WW8Num27"/>
    <w:lvl w:ilvl="0">
      <w:start w:val="1"/>
      <w:numFmt w:val="decimal"/>
      <w:lvlText w:val="%1."/>
      <w:lvlJc w:val="left"/>
      <w:pPr>
        <w:tabs>
          <w:tab w:val="num" w:pos="720"/>
        </w:tabs>
        <w:ind w:left="720" w:hanging="360"/>
      </w:pPr>
    </w:lvl>
  </w:abstractNum>
  <w:abstractNum w:abstractNumId="27">
    <w:nsid w:val="0000001C"/>
    <w:multiLevelType w:val="multilevel"/>
    <w:tmpl w:val="0000001C"/>
    <w:name w:val="WW8Num28"/>
    <w:lvl w:ilvl="0">
      <w:start w:val="1"/>
      <w:numFmt w:val="decimal"/>
      <w:lvlText w:val="%1."/>
      <w:lvlJc w:val="left"/>
      <w:pPr>
        <w:tabs>
          <w:tab w:val="num" w:pos="360"/>
        </w:tabs>
        <w:ind w:left="360" w:hanging="360"/>
      </w:pPr>
    </w:lvl>
    <w:lvl w:ilvl="1">
      <w:numFmt w:val="decimal"/>
      <w:lvlText w:val="6.%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0000001D"/>
    <w:multiLevelType w:val="singleLevel"/>
    <w:tmpl w:val="0000001D"/>
    <w:name w:val="WW8Num29"/>
    <w:lvl w:ilvl="0">
      <w:numFmt w:val="bullet"/>
      <w:lvlText w:val="-"/>
      <w:lvlJc w:val="left"/>
      <w:pPr>
        <w:tabs>
          <w:tab w:val="num" w:pos="1069"/>
        </w:tabs>
        <w:ind w:left="0" w:firstLine="709"/>
      </w:pPr>
      <w:rPr>
        <w:rFonts w:ascii="Times New Roman" w:hAnsi="Times New Roman" w:cs="Times New Roman"/>
      </w:rPr>
    </w:lvl>
  </w:abstractNum>
  <w:abstractNum w:abstractNumId="29">
    <w:nsid w:val="0000001E"/>
    <w:multiLevelType w:val="singleLevel"/>
    <w:tmpl w:val="0000001E"/>
    <w:name w:val="WW8Num30"/>
    <w:lvl w:ilvl="0">
      <w:numFmt w:val="bullet"/>
      <w:lvlText w:val="-"/>
      <w:lvlJc w:val="left"/>
      <w:pPr>
        <w:tabs>
          <w:tab w:val="num" w:pos="1069"/>
        </w:tabs>
        <w:ind w:left="0" w:firstLine="709"/>
      </w:pPr>
      <w:rPr>
        <w:rFonts w:ascii="Times New Roman" w:hAnsi="Times New Roman" w:cs="Times New Roman"/>
      </w:rPr>
    </w:lvl>
  </w:abstractNum>
  <w:abstractNum w:abstractNumId="30">
    <w:nsid w:val="0000001F"/>
    <w:multiLevelType w:val="singleLevel"/>
    <w:tmpl w:val="0000001F"/>
    <w:name w:val="WW8Num31"/>
    <w:lvl w:ilvl="0">
      <w:start w:val="1"/>
      <w:numFmt w:val="decimal"/>
      <w:lvlText w:val="%1."/>
      <w:lvlJc w:val="left"/>
      <w:pPr>
        <w:tabs>
          <w:tab w:val="num" w:pos="720"/>
        </w:tabs>
        <w:ind w:left="720" w:hanging="360"/>
      </w:pPr>
    </w:lvl>
  </w:abstractNum>
  <w:abstractNum w:abstractNumId="31">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32">
    <w:nsid w:val="00000021"/>
    <w:multiLevelType w:val="singleLevel"/>
    <w:tmpl w:val="00000021"/>
    <w:name w:val="WW8Num33"/>
    <w:lvl w:ilvl="0">
      <w:start w:val="1"/>
      <w:numFmt w:val="decimal"/>
      <w:lvlText w:val="%1."/>
      <w:lvlJc w:val="left"/>
      <w:pPr>
        <w:tabs>
          <w:tab w:val="num" w:pos="720"/>
        </w:tabs>
        <w:ind w:left="0" w:firstLine="360"/>
      </w:pPr>
    </w:lvl>
  </w:abstractNum>
  <w:abstractNum w:abstractNumId="33">
    <w:nsid w:val="00000022"/>
    <w:multiLevelType w:val="multilevel"/>
    <w:tmpl w:val="00000022"/>
    <w:name w:val="WW8Num34"/>
    <w:lvl w:ilvl="0">
      <w:start w:val="6"/>
      <w:numFmt w:val="decimal"/>
      <w:lvlText w:val="%1."/>
      <w:lvlJc w:val="left"/>
      <w:pPr>
        <w:tabs>
          <w:tab w:val="num" w:pos="360"/>
        </w:tabs>
        <w:ind w:left="360" w:hanging="360"/>
      </w:pPr>
    </w:lvl>
    <w:lvl w:ilvl="1">
      <w:start w:val="1"/>
      <w:numFmt w:val="decimal"/>
      <w:lvlText w:val="7.%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00000023"/>
    <w:multiLevelType w:val="singleLevel"/>
    <w:tmpl w:val="00000023"/>
    <w:name w:val="WW8Num35"/>
    <w:lvl w:ilvl="0">
      <w:start w:val="1"/>
      <w:numFmt w:val="decimal"/>
      <w:lvlText w:val="%1."/>
      <w:lvlJc w:val="left"/>
      <w:pPr>
        <w:tabs>
          <w:tab w:val="num" w:pos="720"/>
        </w:tabs>
        <w:ind w:left="0" w:firstLine="360"/>
      </w:pPr>
    </w:lvl>
  </w:abstractNum>
  <w:abstractNum w:abstractNumId="35">
    <w:nsid w:val="00000024"/>
    <w:multiLevelType w:val="singleLevel"/>
    <w:tmpl w:val="00000024"/>
    <w:name w:val="WW8Num36"/>
    <w:lvl w:ilvl="0">
      <w:numFmt w:val="bullet"/>
      <w:lvlText w:val="-"/>
      <w:lvlJc w:val="left"/>
      <w:pPr>
        <w:tabs>
          <w:tab w:val="num" w:pos="1069"/>
        </w:tabs>
        <w:ind w:left="0" w:firstLine="709"/>
      </w:pPr>
      <w:rPr>
        <w:rFonts w:ascii="Times New Roman" w:hAnsi="Times New Roman" w:cs="Times New Roman"/>
      </w:rPr>
    </w:lvl>
  </w:abstractNum>
  <w:abstractNum w:abstractNumId="36">
    <w:nsid w:val="00000025"/>
    <w:multiLevelType w:val="multilevel"/>
    <w:tmpl w:val="00000025"/>
    <w:name w:val="WW8Num37"/>
    <w:lvl w:ilvl="0">
      <w:start w:val="1"/>
      <w:numFmt w:val="bullet"/>
      <w:lvlText w:val="–"/>
      <w:lvlJc w:val="left"/>
      <w:pPr>
        <w:tabs>
          <w:tab w:val="num" w:pos="990"/>
        </w:tabs>
        <w:ind w:left="990" w:hanging="630"/>
      </w:pPr>
      <w:rPr>
        <w:rFonts w:ascii="Times New Roman" w:hAnsi="Times New Roman" w:cs="Times New Roman"/>
      </w:rPr>
    </w:lvl>
    <w:lvl w:ilvl="1">
      <w:start w:val="1"/>
      <w:numFmt w:val="decimal"/>
      <w:lvlText w:val="%2."/>
      <w:lvlJc w:val="left"/>
      <w:pPr>
        <w:tabs>
          <w:tab w:val="num" w:pos="1440"/>
        </w:tabs>
        <w:ind w:left="720" w:firstLine="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7">
    <w:nsid w:val="00000026"/>
    <w:multiLevelType w:val="singleLevel"/>
    <w:tmpl w:val="00000026"/>
    <w:name w:val="WW8Num38"/>
    <w:lvl w:ilvl="0">
      <w:numFmt w:val="bullet"/>
      <w:lvlText w:val="-"/>
      <w:lvlJc w:val="left"/>
      <w:pPr>
        <w:tabs>
          <w:tab w:val="num" w:pos="1069"/>
        </w:tabs>
        <w:ind w:left="0" w:firstLine="709"/>
      </w:pPr>
      <w:rPr>
        <w:rFonts w:ascii="Times New Roman" w:hAnsi="Times New Roman" w:cs="Times New Roman"/>
      </w:rPr>
    </w:lvl>
  </w:abstractNum>
  <w:abstractNum w:abstractNumId="38">
    <w:nsid w:val="00000027"/>
    <w:multiLevelType w:val="singleLevel"/>
    <w:tmpl w:val="00000027"/>
    <w:name w:val="WW8Num39"/>
    <w:lvl w:ilvl="0">
      <w:numFmt w:val="bullet"/>
      <w:lvlText w:val="-"/>
      <w:lvlJc w:val="left"/>
      <w:pPr>
        <w:tabs>
          <w:tab w:val="num" w:pos="1069"/>
        </w:tabs>
        <w:ind w:left="0" w:firstLine="709"/>
      </w:pPr>
      <w:rPr>
        <w:rFonts w:ascii="Times New Roman" w:hAnsi="Times New Roman" w:cs="Times New Roman"/>
      </w:rPr>
    </w:lvl>
  </w:abstractNum>
  <w:abstractNum w:abstractNumId="39">
    <w:nsid w:val="00000028"/>
    <w:multiLevelType w:val="singleLevel"/>
    <w:tmpl w:val="00000028"/>
    <w:name w:val="WW8Num40"/>
    <w:lvl w:ilvl="0">
      <w:start w:val="1"/>
      <w:numFmt w:val="bullet"/>
      <w:lvlText w:val="-"/>
      <w:lvlJc w:val="left"/>
      <w:pPr>
        <w:tabs>
          <w:tab w:val="num" w:pos="720"/>
        </w:tabs>
        <w:ind w:left="0" w:firstLine="360"/>
      </w:pPr>
      <w:rPr>
        <w:rFonts w:ascii="Times New Roman" w:hAnsi="Times New Roman" w:cs="Times New Roman"/>
      </w:rPr>
    </w:lvl>
  </w:abstractNum>
  <w:abstractNum w:abstractNumId="40">
    <w:nsid w:val="00000029"/>
    <w:multiLevelType w:val="singleLevel"/>
    <w:tmpl w:val="00000029"/>
    <w:name w:val="WW8Num41"/>
    <w:lvl w:ilvl="0">
      <w:start w:val="1"/>
      <w:numFmt w:val="decimal"/>
      <w:lvlText w:val="%1."/>
      <w:lvlJc w:val="left"/>
      <w:pPr>
        <w:tabs>
          <w:tab w:val="num" w:pos="720"/>
        </w:tabs>
        <w:ind w:left="720" w:hanging="360"/>
      </w:pPr>
    </w:lvl>
  </w:abstractNum>
  <w:abstractNum w:abstractNumId="41">
    <w:nsid w:val="0000002A"/>
    <w:multiLevelType w:val="singleLevel"/>
    <w:tmpl w:val="0000002A"/>
    <w:name w:val="WW8Num42"/>
    <w:lvl w:ilvl="0">
      <w:numFmt w:val="bullet"/>
      <w:lvlText w:val=""/>
      <w:lvlJc w:val="left"/>
      <w:pPr>
        <w:tabs>
          <w:tab w:val="num" w:pos="1069"/>
        </w:tabs>
        <w:ind w:left="0" w:firstLine="709"/>
      </w:pPr>
      <w:rPr>
        <w:rFonts w:ascii="Symbol" w:hAnsi="Symbol" w:cs="Times New Roman"/>
      </w:rPr>
    </w:lvl>
  </w:abstractNum>
  <w:abstractNum w:abstractNumId="42">
    <w:nsid w:val="0000002B"/>
    <w:multiLevelType w:val="singleLevel"/>
    <w:tmpl w:val="0000002B"/>
    <w:name w:val="WW8Num43"/>
    <w:lvl w:ilvl="0">
      <w:start w:val="1"/>
      <w:numFmt w:val="bullet"/>
      <w:pStyle w:val="list2"/>
      <w:lvlText w:val=""/>
      <w:lvlJc w:val="left"/>
      <w:pPr>
        <w:tabs>
          <w:tab w:val="num" w:pos="360"/>
        </w:tabs>
        <w:ind w:left="360" w:hanging="360"/>
      </w:pPr>
      <w:rPr>
        <w:rFonts w:ascii="Wingdings" w:hAnsi="Wingdings" w:cs="Wingdings"/>
      </w:rPr>
    </w:lvl>
  </w:abstractNum>
  <w:abstractNum w:abstractNumId="43">
    <w:nsid w:val="0000002C"/>
    <w:multiLevelType w:val="singleLevel"/>
    <w:tmpl w:val="0000002C"/>
    <w:name w:val="WW8Num44"/>
    <w:lvl w:ilvl="0">
      <w:start w:val="1"/>
      <w:numFmt w:val="decimal"/>
      <w:lvlText w:val="%1."/>
      <w:lvlJc w:val="left"/>
      <w:pPr>
        <w:tabs>
          <w:tab w:val="num" w:pos="720"/>
        </w:tabs>
        <w:ind w:left="0" w:firstLine="360"/>
      </w:pPr>
    </w:lvl>
  </w:abstractNum>
  <w:abstractNum w:abstractNumId="44">
    <w:nsid w:val="0000002D"/>
    <w:multiLevelType w:val="singleLevel"/>
    <w:tmpl w:val="0000002D"/>
    <w:name w:val="WW8Num45"/>
    <w:lvl w:ilvl="0">
      <w:start w:val="1"/>
      <w:numFmt w:val="decimal"/>
      <w:lvlText w:val="%1."/>
      <w:lvlJc w:val="left"/>
      <w:pPr>
        <w:tabs>
          <w:tab w:val="num" w:pos="720"/>
        </w:tabs>
        <w:ind w:left="720" w:hanging="360"/>
      </w:pPr>
    </w:lvl>
  </w:abstractNum>
  <w:abstractNum w:abstractNumId="45">
    <w:nsid w:val="0000002E"/>
    <w:multiLevelType w:val="singleLevel"/>
    <w:tmpl w:val="0000002E"/>
    <w:name w:val="WW8Num46"/>
    <w:lvl w:ilvl="0">
      <w:start w:val="1"/>
      <w:numFmt w:val="decimal"/>
      <w:lvlText w:val="%1."/>
      <w:lvlJc w:val="left"/>
      <w:pPr>
        <w:tabs>
          <w:tab w:val="num" w:pos="720"/>
        </w:tabs>
        <w:ind w:left="0" w:firstLine="360"/>
      </w:pPr>
    </w:lvl>
  </w:abstractNum>
  <w:abstractNum w:abstractNumId="46">
    <w:nsid w:val="0000002F"/>
    <w:multiLevelType w:val="singleLevel"/>
    <w:tmpl w:val="0000002F"/>
    <w:name w:val="WW8Num47"/>
    <w:lvl w:ilvl="0">
      <w:start w:val="1"/>
      <w:numFmt w:val="decimal"/>
      <w:lvlText w:val="%1."/>
      <w:lvlJc w:val="left"/>
      <w:pPr>
        <w:tabs>
          <w:tab w:val="num" w:pos="720"/>
        </w:tabs>
        <w:ind w:left="720" w:hanging="360"/>
      </w:pPr>
    </w:lvl>
  </w:abstractNum>
  <w:abstractNum w:abstractNumId="47">
    <w:nsid w:val="00000030"/>
    <w:multiLevelType w:val="singleLevel"/>
    <w:tmpl w:val="00000030"/>
    <w:name w:val="WW8Num48"/>
    <w:lvl w:ilvl="0">
      <w:numFmt w:val="bullet"/>
      <w:lvlText w:val=""/>
      <w:lvlJc w:val="left"/>
      <w:pPr>
        <w:tabs>
          <w:tab w:val="num" w:pos="1069"/>
        </w:tabs>
        <w:ind w:left="0" w:firstLine="709"/>
      </w:pPr>
      <w:rPr>
        <w:rFonts w:ascii="Symbol" w:hAnsi="Symbol" w:cs="Times New Roman"/>
      </w:rPr>
    </w:lvl>
  </w:abstractNum>
  <w:abstractNum w:abstractNumId="48">
    <w:nsid w:val="00000031"/>
    <w:multiLevelType w:val="multilevel"/>
    <w:tmpl w:val="00000031"/>
    <w:name w:val="WW8Num49"/>
    <w:lvl w:ilvl="0">
      <w:start w:val="1"/>
      <w:numFmt w:val="decimal"/>
      <w:lvlText w:val="%1."/>
      <w:lvlJc w:val="left"/>
      <w:pPr>
        <w:tabs>
          <w:tab w:val="num" w:pos="720"/>
        </w:tabs>
        <w:ind w:left="0" w:firstLine="360"/>
      </w:pPr>
    </w:lvl>
    <w:lvl w:ilvl="1">
      <w:numFmt w:val="bullet"/>
      <w:lvlText w:val=""/>
      <w:lvlJc w:val="left"/>
      <w:pPr>
        <w:tabs>
          <w:tab w:val="num" w:pos="1440"/>
        </w:tabs>
        <w:ind w:left="371" w:firstLine="709"/>
      </w:pPr>
      <w:rPr>
        <w:rFonts w:ascii="Symbol" w:hAnsi="Symbol" w:cs="Times New Roman"/>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singleLevel"/>
    <w:tmpl w:val="00000032"/>
    <w:name w:val="WW8Num50"/>
    <w:lvl w:ilvl="0">
      <w:start w:val="1"/>
      <w:numFmt w:val="decimal"/>
      <w:lvlText w:val="%1."/>
      <w:lvlJc w:val="left"/>
      <w:pPr>
        <w:tabs>
          <w:tab w:val="num" w:pos="720"/>
        </w:tabs>
        <w:ind w:left="0" w:firstLine="360"/>
      </w:pPr>
    </w:lvl>
  </w:abstractNum>
  <w:abstractNum w:abstractNumId="50">
    <w:nsid w:val="00000033"/>
    <w:multiLevelType w:val="singleLevel"/>
    <w:tmpl w:val="00000033"/>
    <w:name w:val="WW8Num51"/>
    <w:lvl w:ilvl="0">
      <w:start w:val="1"/>
      <w:numFmt w:val="decimal"/>
      <w:lvlText w:val="%1."/>
      <w:lvlJc w:val="left"/>
      <w:pPr>
        <w:tabs>
          <w:tab w:val="num" w:pos="720"/>
        </w:tabs>
        <w:ind w:left="0" w:firstLine="360"/>
      </w:pPr>
    </w:lvl>
  </w:abstractNum>
  <w:abstractNum w:abstractNumId="51">
    <w:nsid w:val="00000034"/>
    <w:multiLevelType w:val="singleLevel"/>
    <w:tmpl w:val="00000034"/>
    <w:name w:val="WW8Num52"/>
    <w:lvl w:ilvl="0">
      <w:start w:val="1"/>
      <w:numFmt w:val="decimal"/>
      <w:lvlText w:val="%1."/>
      <w:lvlJc w:val="left"/>
      <w:pPr>
        <w:tabs>
          <w:tab w:val="num" w:pos="720"/>
        </w:tabs>
        <w:ind w:left="0" w:firstLine="360"/>
      </w:pPr>
    </w:lvl>
  </w:abstractNum>
  <w:abstractNum w:abstractNumId="52">
    <w:nsid w:val="00000035"/>
    <w:multiLevelType w:val="singleLevel"/>
    <w:tmpl w:val="00000035"/>
    <w:name w:val="WW8Num53"/>
    <w:lvl w:ilvl="0">
      <w:start w:val="1"/>
      <w:numFmt w:val="bullet"/>
      <w:pStyle w:val="list1"/>
      <w:lvlText w:val=""/>
      <w:lvlJc w:val="left"/>
      <w:pPr>
        <w:tabs>
          <w:tab w:val="num" w:pos="644"/>
        </w:tabs>
        <w:ind w:left="360" w:hanging="76"/>
      </w:pPr>
      <w:rPr>
        <w:rFonts w:ascii="Symbol" w:hAnsi="Symbol" w:cs="Symbol"/>
      </w:rPr>
    </w:lvl>
  </w:abstractNum>
  <w:abstractNum w:abstractNumId="53">
    <w:nsid w:val="00000036"/>
    <w:multiLevelType w:val="singleLevel"/>
    <w:tmpl w:val="00000036"/>
    <w:name w:val="WW8Num54"/>
    <w:lvl w:ilvl="0">
      <w:start w:val="1"/>
      <w:numFmt w:val="decimal"/>
      <w:lvlText w:val="%1."/>
      <w:lvlJc w:val="left"/>
      <w:pPr>
        <w:tabs>
          <w:tab w:val="num" w:pos="360"/>
        </w:tabs>
        <w:ind w:left="360" w:firstLine="360"/>
      </w:pPr>
    </w:lvl>
  </w:abstractNum>
  <w:abstractNum w:abstractNumId="54">
    <w:nsid w:val="00000037"/>
    <w:multiLevelType w:val="singleLevel"/>
    <w:tmpl w:val="00000037"/>
    <w:name w:val="WW8Num55"/>
    <w:lvl w:ilvl="0">
      <w:numFmt w:val="bullet"/>
      <w:lvlText w:val="-"/>
      <w:lvlJc w:val="left"/>
      <w:pPr>
        <w:tabs>
          <w:tab w:val="num" w:pos="1069"/>
        </w:tabs>
        <w:ind w:left="0" w:firstLine="709"/>
      </w:pPr>
      <w:rPr>
        <w:rFonts w:ascii="Times New Roman" w:hAnsi="Times New Roman" w:cs="Times New Roman"/>
      </w:rPr>
    </w:lvl>
  </w:abstractNum>
  <w:abstractNum w:abstractNumId="55">
    <w:nsid w:val="00000038"/>
    <w:multiLevelType w:val="multilevel"/>
    <w:tmpl w:val="00000038"/>
    <w:name w:val="WW8Num56"/>
    <w:lvl w:ilvl="0">
      <w:start w:val="1"/>
      <w:numFmt w:val="decimal"/>
      <w:lvlText w:val="%1."/>
      <w:lvlJc w:val="left"/>
      <w:pPr>
        <w:tabs>
          <w:tab w:val="num" w:pos="360"/>
        </w:tabs>
        <w:ind w:left="360" w:firstLine="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6">
    <w:nsid w:val="00000039"/>
    <w:multiLevelType w:val="singleLevel"/>
    <w:tmpl w:val="00000039"/>
    <w:name w:val="WW8Num57"/>
    <w:lvl w:ilvl="0">
      <w:numFmt w:val="bullet"/>
      <w:lvlText w:val=""/>
      <w:lvlJc w:val="left"/>
      <w:pPr>
        <w:tabs>
          <w:tab w:val="num" w:pos="1069"/>
        </w:tabs>
        <w:ind w:left="0" w:firstLine="709"/>
      </w:pPr>
      <w:rPr>
        <w:rFonts w:ascii="Symbol" w:hAnsi="Symbol" w:cs="Times New Roman"/>
      </w:rPr>
    </w:lvl>
  </w:abstractNum>
  <w:abstractNum w:abstractNumId="57">
    <w:nsid w:val="0000003A"/>
    <w:multiLevelType w:val="singleLevel"/>
    <w:tmpl w:val="0000003A"/>
    <w:name w:val="WW8Num58"/>
    <w:lvl w:ilvl="0">
      <w:start w:val="1"/>
      <w:numFmt w:val="decimal"/>
      <w:lvlText w:val="%1."/>
      <w:lvlJc w:val="left"/>
      <w:pPr>
        <w:tabs>
          <w:tab w:val="num" w:pos="720"/>
        </w:tabs>
        <w:ind w:left="0" w:firstLine="360"/>
      </w:pPr>
    </w:lvl>
  </w:abstractNum>
  <w:abstractNum w:abstractNumId="58">
    <w:nsid w:val="0000003B"/>
    <w:multiLevelType w:val="multilevel"/>
    <w:tmpl w:val="0000003B"/>
    <w:name w:val="WW8Num59"/>
    <w:lvl w:ilvl="0">
      <w:start w:val="6"/>
      <w:numFmt w:val="decimal"/>
      <w:lvlText w:val="%1."/>
      <w:lvlJc w:val="left"/>
      <w:pPr>
        <w:tabs>
          <w:tab w:val="num" w:pos="360"/>
        </w:tabs>
        <w:ind w:left="360" w:hanging="360"/>
      </w:pPr>
    </w:lvl>
    <w:lvl w:ilvl="1">
      <w:start w:val="1"/>
      <w:numFmt w:val="decimal"/>
      <w:lvlText w:val="6.%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9">
    <w:nsid w:val="0000003C"/>
    <w:multiLevelType w:val="singleLevel"/>
    <w:tmpl w:val="0000003C"/>
    <w:name w:val="WW8Num60"/>
    <w:lvl w:ilvl="0">
      <w:start w:val="1"/>
      <w:numFmt w:val="bullet"/>
      <w:lvlText w:val="-"/>
      <w:lvlJc w:val="left"/>
      <w:pPr>
        <w:tabs>
          <w:tab w:val="num" w:pos="720"/>
        </w:tabs>
        <w:ind w:left="0" w:firstLine="360"/>
      </w:pPr>
      <w:rPr>
        <w:rFonts w:ascii="Times New Roman" w:hAnsi="Times New Roman" w:cs="Times New Roman"/>
      </w:rPr>
    </w:lvl>
  </w:abstractNum>
  <w:abstractNum w:abstractNumId="60">
    <w:nsid w:val="0000003D"/>
    <w:multiLevelType w:val="singleLevel"/>
    <w:tmpl w:val="0000003D"/>
    <w:name w:val="WW8Num61"/>
    <w:lvl w:ilvl="0">
      <w:start w:val="1"/>
      <w:numFmt w:val="decimal"/>
      <w:lvlText w:val="%1."/>
      <w:lvlJc w:val="left"/>
      <w:pPr>
        <w:tabs>
          <w:tab w:val="num" w:pos="720"/>
        </w:tabs>
        <w:ind w:left="0" w:firstLine="360"/>
      </w:pPr>
    </w:lvl>
  </w:abstractNum>
  <w:abstractNum w:abstractNumId="61">
    <w:nsid w:val="0000003E"/>
    <w:multiLevelType w:val="singleLevel"/>
    <w:tmpl w:val="0000003E"/>
    <w:name w:val="WW8Num62"/>
    <w:lvl w:ilvl="0">
      <w:start w:val="1"/>
      <w:numFmt w:val="decimal"/>
      <w:lvlText w:val="%1."/>
      <w:lvlJc w:val="left"/>
      <w:pPr>
        <w:tabs>
          <w:tab w:val="num" w:pos="720"/>
        </w:tabs>
        <w:ind w:left="0" w:firstLine="360"/>
      </w:pPr>
    </w:lvl>
  </w:abstractNum>
  <w:abstractNum w:abstractNumId="62">
    <w:nsid w:val="0000003F"/>
    <w:multiLevelType w:val="singleLevel"/>
    <w:tmpl w:val="0000003F"/>
    <w:name w:val="WW8Num63"/>
    <w:lvl w:ilvl="0">
      <w:start w:val="1"/>
      <w:numFmt w:val="decimal"/>
      <w:lvlText w:val="%1."/>
      <w:lvlJc w:val="left"/>
      <w:pPr>
        <w:tabs>
          <w:tab w:val="num" w:pos="720"/>
        </w:tabs>
        <w:ind w:left="0" w:firstLine="360"/>
      </w:pPr>
    </w:lvl>
  </w:abstractNum>
  <w:abstractNum w:abstractNumId="63">
    <w:nsid w:val="00000040"/>
    <w:multiLevelType w:val="singleLevel"/>
    <w:tmpl w:val="00000040"/>
    <w:name w:val="WW8Num64"/>
    <w:lvl w:ilvl="0">
      <w:numFmt w:val="bullet"/>
      <w:lvlText w:val="-"/>
      <w:lvlJc w:val="left"/>
      <w:pPr>
        <w:tabs>
          <w:tab w:val="num" w:pos="1069"/>
        </w:tabs>
        <w:ind w:left="0" w:firstLine="709"/>
      </w:pPr>
      <w:rPr>
        <w:rFonts w:ascii="Times New Roman" w:hAnsi="Times New Roman" w:cs="Times New Roman"/>
      </w:rPr>
    </w:lvl>
  </w:abstractNum>
  <w:abstractNum w:abstractNumId="64">
    <w:nsid w:val="00000041"/>
    <w:multiLevelType w:val="singleLevel"/>
    <w:tmpl w:val="00000041"/>
    <w:name w:val="WW8Num65"/>
    <w:lvl w:ilvl="0">
      <w:start w:val="1"/>
      <w:numFmt w:val="decimal"/>
      <w:lvlText w:val="%1."/>
      <w:lvlJc w:val="left"/>
      <w:pPr>
        <w:tabs>
          <w:tab w:val="num" w:pos="720"/>
        </w:tabs>
        <w:ind w:left="720" w:hanging="360"/>
      </w:pPr>
    </w:lvl>
  </w:abstractNum>
  <w:abstractNum w:abstractNumId="65">
    <w:nsid w:val="00000042"/>
    <w:multiLevelType w:val="multilevel"/>
    <w:tmpl w:val="00000042"/>
    <w:name w:val="WW8Num66"/>
    <w:lvl w:ilvl="0">
      <w:numFmt w:val="none"/>
      <w:suff w:val="nothing"/>
      <w:lvlText w:val="8."/>
      <w:lvlJc w:val="left"/>
      <w:pPr>
        <w:tabs>
          <w:tab w:val="num" w:pos="360"/>
        </w:tabs>
        <w:ind w:left="360" w:hanging="360"/>
      </w:pPr>
    </w:lvl>
    <w:lvl w:ilvl="1">
      <w:start w:val="1"/>
      <w:numFmt w:val="decimal"/>
      <w:lvlText w:val="8..%2"/>
      <w:lvlJc w:val="left"/>
      <w:pPr>
        <w:tabs>
          <w:tab w:val="num" w:pos="792"/>
        </w:tabs>
        <w:ind w:left="792" w:hanging="432"/>
      </w:pPr>
    </w:lvl>
    <w:lvl w:ilvl="2">
      <w:start w:val="1"/>
      <w:numFmt w:val="decimal"/>
      <w:lvlText w:val=".%2.%3."/>
      <w:lvlJc w:val="left"/>
      <w:pPr>
        <w:tabs>
          <w:tab w:val="num" w:pos="1440"/>
        </w:tabs>
        <w:ind w:left="1224" w:hanging="504"/>
      </w:pPr>
    </w:lvl>
    <w:lvl w:ilvl="3">
      <w:start w:val="1"/>
      <w:numFmt w:val="decimal"/>
      <w:lvlText w:val=".%2.%3.%4."/>
      <w:lvlJc w:val="left"/>
      <w:pPr>
        <w:tabs>
          <w:tab w:val="num" w:pos="2160"/>
        </w:tabs>
        <w:ind w:left="1728" w:hanging="648"/>
      </w:pPr>
    </w:lvl>
    <w:lvl w:ilvl="4">
      <w:start w:val="1"/>
      <w:numFmt w:val="decimal"/>
      <w:lvlText w:val=".%2.%3.%4.%5."/>
      <w:lvlJc w:val="left"/>
      <w:pPr>
        <w:tabs>
          <w:tab w:val="num" w:pos="2520"/>
        </w:tabs>
        <w:ind w:left="2232" w:hanging="792"/>
      </w:pPr>
    </w:lvl>
    <w:lvl w:ilvl="5">
      <w:start w:val="1"/>
      <w:numFmt w:val="decimal"/>
      <w:lvlText w:val=".%2.%3.%4.%5.%6."/>
      <w:lvlJc w:val="left"/>
      <w:pPr>
        <w:tabs>
          <w:tab w:val="num" w:pos="3240"/>
        </w:tabs>
        <w:ind w:left="2736" w:hanging="936"/>
      </w:pPr>
    </w:lvl>
    <w:lvl w:ilvl="6">
      <w:start w:val="1"/>
      <w:numFmt w:val="decimal"/>
      <w:lvlText w:val=".%2.%3.%4.%5.%6.%7."/>
      <w:lvlJc w:val="left"/>
      <w:pPr>
        <w:tabs>
          <w:tab w:val="num" w:pos="3960"/>
        </w:tabs>
        <w:ind w:left="3240" w:hanging="1080"/>
      </w:pPr>
    </w:lvl>
    <w:lvl w:ilvl="7">
      <w:start w:val="1"/>
      <w:numFmt w:val="decimal"/>
      <w:lvlText w:val=".%2.%3.%4.%5.%6.%7.%8."/>
      <w:lvlJc w:val="left"/>
      <w:pPr>
        <w:tabs>
          <w:tab w:val="num" w:pos="4320"/>
        </w:tabs>
        <w:ind w:left="3744" w:hanging="1224"/>
      </w:pPr>
    </w:lvl>
    <w:lvl w:ilvl="8">
      <w:start w:val="1"/>
      <w:numFmt w:val="decimal"/>
      <w:lvlText w:val=".%2.%3.%4.%5.%6.%7.%8.%9."/>
      <w:lvlJc w:val="left"/>
      <w:pPr>
        <w:tabs>
          <w:tab w:val="num" w:pos="5040"/>
        </w:tabs>
        <w:ind w:left="4320" w:hanging="1440"/>
      </w:pPr>
    </w:lvl>
  </w:abstractNum>
  <w:abstractNum w:abstractNumId="66">
    <w:nsid w:val="1F8600DA"/>
    <w:multiLevelType w:val="hybridMultilevel"/>
    <w:tmpl w:val="B3647418"/>
    <w:lvl w:ilvl="0" w:tplc="27900678">
      <w:start w:val="1"/>
      <w:numFmt w:val="decimal"/>
      <w:lvlText w:val="%1."/>
      <w:lvlJc w:val="left"/>
      <w:pPr>
        <w:tabs>
          <w:tab w:val="num" w:pos="720"/>
        </w:tabs>
        <w:ind w:left="720" w:hanging="360"/>
      </w:pPr>
    </w:lvl>
    <w:lvl w:ilvl="1" w:tplc="9BE638F0" w:tentative="1">
      <w:start w:val="1"/>
      <w:numFmt w:val="decimal"/>
      <w:lvlText w:val="%2."/>
      <w:lvlJc w:val="left"/>
      <w:pPr>
        <w:tabs>
          <w:tab w:val="num" w:pos="1440"/>
        </w:tabs>
        <w:ind w:left="1440" w:hanging="360"/>
      </w:pPr>
    </w:lvl>
    <w:lvl w:ilvl="2" w:tplc="9776F0FC" w:tentative="1">
      <w:start w:val="1"/>
      <w:numFmt w:val="decimal"/>
      <w:lvlText w:val="%3."/>
      <w:lvlJc w:val="left"/>
      <w:pPr>
        <w:tabs>
          <w:tab w:val="num" w:pos="2160"/>
        </w:tabs>
        <w:ind w:left="2160" w:hanging="360"/>
      </w:pPr>
    </w:lvl>
    <w:lvl w:ilvl="3" w:tplc="AD9A5C92" w:tentative="1">
      <w:start w:val="1"/>
      <w:numFmt w:val="decimal"/>
      <w:lvlText w:val="%4."/>
      <w:lvlJc w:val="left"/>
      <w:pPr>
        <w:tabs>
          <w:tab w:val="num" w:pos="2880"/>
        </w:tabs>
        <w:ind w:left="2880" w:hanging="360"/>
      </w:pPr>
    </w:lvl>
    <w:lvl w:ilvl="4" w:tplc="C6EA8852" w:tentative="1">
      <w:start w:val="1"/>
      <w:numFmt w:val="decimal"/>
      <w:lvlText w:val="%5."/>
      <w:lvlJc w:val="left"/>
      <w:pPr>
        <w:tabs>
          <w:tab w:val="num" w:pos="3600"/>
        </w:tabs>
        <w:ind w:left="3600" w:hanging="360"/>
      </w:pPr>
    </w:lvl>
    <w:lvl w:ilvl="5" w:tplc="299A6D12" w:tentative="1">
      <w:start w:val="1"/>
      <w:numFmt w:val="decimal"/>
      <w:lvlText w:val="%6."/>
      <w:lvlJc w:val="left"/>
      <w:pPr>
        <w:tabs>
          <w:tab w:val="num" w:pos="4320"/>
        </w:tabs>
        <w:ind w:left="4320" w:hanging="360"/>
      </w:pPr>
    </w:lvl>
    <w:lvl w:ilvl="6" w:tplc="BADC3E82" w:tentative="1">
      <w:start w:val="1"/>
      <w:numFmt w:val="decimal"/>
      <w:lvlText w:val="%7."/>
      <w:lvlJc w:val="left"/>
      <w:pPr>
        <w:tabs>
          <w:tab w:val="num" w:pos="5040"/>
        </w:tabs>
        <w:ind w:left="5040" w:hanging="360"/>
      </w:pPr>
    </w:lvl>
    <w:lvl w:ilvl="7" w:tplc="9398D17C" w:tentative="1">
      <w:start w:val="1"/>
      <w:numFmt w:val="decimal"/>
      <w:lvlText w:val="%8."/>
      <w:lvlJc w:val="left"/>
      <w:pPr>
        <w:tabs>
          <w:tab w:val="num" w:pos="5760"/>
        </w:tabs>
        <w:ind w:left="5760" w:hanging="360"/>
      </w:pPr>
    </w:lvl>
    <w:lvl w:ilvl="8" w:tplc="2D5230B0" w:tentative="1">
      <w:start w:val="1"/>
      <w:numFmt w:val="decimal"/>
      <w:lvlText w:val="%9."/>
      <w:lvlJc w:val="left"/>
      <w:pPr>
        <w:tabs>
          <w:tab w:val="num" w:pos="6480"/>
        </w:tabs>
        <w:ind w:left="6480" w:hanging="360"/>
      </w:pPr>
    </w:lvl>
  </w:abstractNum>
  <w:abstractNum w:abstractNumId="67">
    <w:nsid w:val="287E2BC8"/>
    <w:multiLevelType w:val="hybridMultilevel"/>
    <w:tmpl w:val="825CA1E2"/>
    <w:lvl w:ilvl="0" w:tplc="04190001">
      <w:start w:val="1"/>
      <w:numFmt w:val="bullet"/>
      <w:lvlText w:val=""/>
      <w:lvlJc w:val="left"/>
      <w:pPr>
        <w:ind w:left="2016" w:hanging="360"/>
      </w:pPr>
      <w:rPr>
        <w:rFonts w:ascii="Symbol" w:hAnsi="Symbol" w:hint="default"/>
      </w:rPr>
    </w:lvl>
    <w:lvl w:ilvl="1" w:tplc="04190003" w:tentative="1">
      <w:start w:val="1"/>
      <w:numFmt w:val="bullet"/>
      <w:lvlText w:val="o"/>
      <w:lvlJc w:val="left"/>
      <w:pPr>
        <w:ind w:left="2736" w:hanging="360"/>
      </w:pPr>
      <w:rPr>
        <w:rFonts w:ascii="Courier New" w:hAnsi="Courier New" w:cs="Courier New" w:hint="default"/>
      </w:rPr>
    </w:lvl>
    <w:lvl w:ilvl="2" w:tplc="04190005" w:tentative="1">
      <w:start w:val="1"/>
      <w:numFmt w:val="bullet"/>
      <w:lvlText w:val=""/>
      <w:lvlJc w:val="left"/>
      <w:pPr>
        <w:ind w:left="3456" w:hanging="360"/>
      </w:pPr>
      <w:rPr>
        <w:rFonts w:ascii="Wingdings" w:hAnsi="Wingdings" w:hint="default"/>
      </w:rPr>
    </w:lvl>
    <w:lvl w:ilvl="3" w:tplc="04190001" w:tentative="1">
      <w:start w:val="1"/>
      <w:numFmt w:val="bullet"/>
      <w:lvlText w:val=""/>
      <w:lvlJc w:val="left"/>
      <w:pPr>
        <w:ind w:left="4176" w:hanging="360"/>
      </w:pPr>
      <w:rPr>
        <w:rFonts w:ascii="Symbol" w:hAnsi="Symbol" w:hint="default"/>
      </w:rPr>
    </w:lvl>
    <w:lvl w:ilvl="4" w:tplc="04190003" w:tentative="1">
      <w:start w:val="1"/>
      <w:numFmt w:val="bullet"/>
      <w:lvlText w:val="o"/>
      <w:lvlJc w:val="left"/>
      <w:pPr>
        <w:ind w:left="4896" w:hanging="360"/>
      </w:pPr>
      <w:rPr>
        <w:rFonts w:ascii="Courier New" w:hAnsi="Courier New" w:cs="Courier New" w:hint="default"/>
      </w:rPr>
    </w:lvl>
    <w:lvl w:ilvl="5" w:tplc="04190005" w:tentative="1">
      <w:start w:val="1"/>
      <w:numFmt w:val="bullet"/>
      <w:lvlText w:val=""/>
      <w:lvlJc w:val="left"/>
      <w:pPr>
        <w:ind w:left="5616" w:hanging="360"/>
      </w:pPr>
      <w:rPr>
        <w:rFonts w:ascii="Wingdings" w:hAnsi="Wingdings" w:hint="default"/>
      </w:rPr>
    </w:lvl>
    <w:lvl w:ilvl="6" w:tplc="04190001" w:tentative="1">
      <w:start w:val="1"/>
      <w:numFmt w:val="bullet"/>
      <w:lvlText w:val=""/>
      <w:lvlJc w:val="left"/>
      <w:pPr>
        <w:ind w:left="6336" w:hanging="360"/>
      </w:pPr>
      <w:rPr>
        <w:rFonts w:ascii="Symbol" w:hAnsi="Symbol" w:hint="default"/>
      </w:rPr>
    </w:lvl>
    <w:lvl w:ilvl="7" w:tplc="04190003" w:tentative="1">
      <w:start w:val="1"/>
      <w:numFmt w:val="bullet"/>
      <w:lvlText w:val="o"/>
      <w:lvlJc w:val="left"/>
      <w:pPr>
        <w:ind w:left="7056" w:hanging="360"/>
      </w:pPr>
      <w:rPr>
        <w:rFonts w:ascii="Courier New" w:hAnsi="Courier New" w:cs="Courier New" w:hint="default"/>
      </w:rPr>
    </w:lvl>
    <w:lvl w:ilvl="8" w:tplc="04190005" w:tentative="1">
      <w:start w:val="1"/>
      <w:numFmt w:val="bullet"/>
      <w:lvlText w:val=""/>
      <w:lvlJc w:val="left"/>
      <w:pPr>
        <w:ind w:left="7776" w:hanging="360"/>
      </w:pPr>
      <w:rPr>
        <w:rFonts w:ascii="Wingdings" w:hAnsi="Wingdings" w:hint="default"/>
      </w:rPr>
    </w:lvl>
  </w:abstractNum>
  <w:abstractNum w:abstractNumId="68">
    <w:nsid w:val="3C401CB5"/>
    <w:multiLevelType w:val="hybridMultilevel"/>
    <w:tmpl w:val="E138A602"/>
    <w:lvl w:ilvl="0" w:tplc="2E98E4CA">
      <w:start w:val="1"/>
      <w:numFmt w:val="decimal"/>
      <w:lvlText w:val="%1."/>
      <w:lvlJc w:val="left"/>
      <w:pPr>
        <w:tabs>
          <w:tab w:val="num" w:pos="720"/>
        </w:tabs>
        <w:ind w:left="720" w:hanging="360"/>
      </w:pPr>
    </w:lvl>
    <w:lvl w:ilvl="1" w:tplc="B75E1F5C" w:tentative="1">
      <w:start w:val="1"/>
      <w:numFmt w:val="decimal"/>
      <w:lvlText w:val="%2."/>
      <w:lvlJc w:val="left"/>
      <w:pPr>
        <w:tabs>
          <w:tab w:val="num" w:pos="1440"/>
        </w:tabs>
        <w:ind w:left="1440" w:hanging="360"/>
      </w:pPr>
    </w:lvl>
    <w:lvl w:ilvl="2" w:tplc="94B465B8" w:tentative="1">
      <w:start w:val="1"/>
      <w:numFmt w:val="decimal"/>
      <w:lvlText w:val="%3."/>
      <w:lvlJc w:val="left"/>
      <w:pPr>
        <w:tabs>
          <w:tab w:val="num" w:pos="2160"/>
        </w:tabs>
        <w:ind w:left="2160" w:hanging="360"/>
      </w:pPr>
    </w:lvl>
    <w:lvl w:ilvl="3" w:tplc="9A6E0BFA" w:tentative="1">
      <w:start w:val="1"/>
      <w:numFmt w:val="decimal"/>
      <w:lvlText w:val="%4."/>
      <w:lvlJc w:val="left"/>
      <w:pPr>
        <w:tabs>
          <w:tab w:val="num" w:pos="2880"/>
        </w:tabs>
        <w:ind w:left="2880" w:hanging="360"/>
      </w:pPr>
    </w:lvl>
    <w:lvl w:ilvl="4" w:tplc="CF56B418" w:tentative="1">
      <w:start w:val="1"/>
      <w:numFmt w:val="decimal"/>
      <w:lvlText w:val="%5."/>
      <w:lvlJc w:val="left"/>
      <w:pPr>
        <w:tabs>
          <w:tab w:val="num" w:pos="3600"/>
        </w:tabs>
        <w:ind w:left="3600" w:hanging="360"/>
      </w:pPr>
    </w:lvl>
    <w:lvl w:ilvl="5" w:tplc="7D025D12" w:tentative="1">
      <w:start w:val="1"/>
      <w:numFmt w:val="decimal"/>
      <w:lvlText w:val="%6."/>
      <w:lvlJc w:val="left"/>
      <w:pPr>
        <w:tabs>
          <w:tab w:val="num" w:pos="4320"/>
        </w:tabs>
        <w:ind w:left="4320" w:hanging="360"/>
      </w:pPr>
    </w:lvl>
    <w:lvl w:ilvl="6" w:tplc="CF78BC20" w:tentative="1">
      <w:start w:val="1"/>
      <w:numFmt w:val="decimal"/>
      <w:lvlText w:val="%7."/>
      <w:lvlJc w:val="left"/>
      <w:pPr>
        <w:tabs>
          <w:tab w:val="num" w:pos="5040"/>
        </w:tabs>
        <w:ind w:left="5040" w:hanging="360"/>
      </w:pPr>
    </w:lvl>
    <w:lvl w:ilvl="7" w:tplc="94608F9A" w:tentative="1">
      <w:start w:val="1"/>
      <w:numFmt w:val="decimal"/>
      <w:lvlText w:val="%8."/>
      <w:lvlJc w:val="left"/>
      <w:pPr>
        <w:tabs>
          <w:tab w:val="num" w:pos="5760"/>
        </w:tabs>
        <w:ind w:left="5760" w:hanging="360"/>
      </w:pPr>
    </w:lvl>
    <w:lvl w:ilvl="8" w:tplc="970E8184"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6"/>
  </w:num>
  <w:num w:numId="6">
    <w:abstractNumId w:val="11"/>
  </w:num>
  <w:num w:numId="7">
    <w:abstractNumId w:val="14"/>
  </w:num>
  <w:num w:numId="8">
    <w:abstractNumId w:val="15"/>
  </w:num>
  <w:num w:numId="9">
    <w:abstractNumId w:val="16"/>
  </w:num>
  <w:num w:numId="10">
    <w:abstractNumId w:val="21"/>
  </w:num>
  <w:num w:numId="11">
    <w:abstractNumId w:val="22"/>
  </w:num>
  <w:num w:numId="12">
    <w:abstractNumId w:val="23"/>
  </w:num>
  <w:num w:numId="13">
    <w:abstractNumId w:val="26"/>
  </w:num>
  <w:num w:numId="14">
    <w:abstractNumId w:val="28"/>
  </w:num>
  <w:num w:numId="15">
    <w:abstractNumId w:val="29"/>
  </w:num>
  <w:num w:numId="16">
    <w:abstractNumId w:val="30"/>
  </w:num>
  <w:num w:numId="17">
    <w:abstractNumId w:val="35"/>
  </w:num>
  <w:num w:numId="18">
    <w:abstractNumId w:val="37"/>
  </w:num>
  <w:num w:numId="19">
    <w:abstractNumId w:val="38"/>
  </w:num>
  <w:num w:numId="20">
    <w:abstractNumId w:val="39"/>
  </w:num>
  <w:num w:numId="21">
    <w:abstractNumId w:val="40"/>
  </w:num>
  <w:num w:numId="22">
    <w:abstractNumId w:val="42"/>
  </w:num>
  <w:num w:numId="23">
    <w:abstractNumId w:val="44"/>
  </w:num>
  <w:num w:numId="24">
    <w:abstractNumId w:val="46"/>
  </w:num>
  <w:num w:numId="25">
    <w:abstractNumId w:val="52"/>
  </w:num>
  <w:num w:numId="26">
    <w:abstractNumId w:val="54"/>
  </w:num>
  <w:num w:numId="27">
    <w:abstractNumId w:val="59"/>
  </w:num>
  <w:num w:numId="28">
    <w:abstractNumId w:val="63"/>
  </w:num>
  <w:num w:numId="29">
    <w:abstractNumId w:val="64"/>
  </w:num>
  <w:num w:numId="30">
    <w:abstractNumId w:val="68"/>
  </w:num>
  <w:num w:numId="31">
    <w:abstractNumId w:val="67"/>
  </w:num>
  <w:num w:numId="32">
    <w:abstractNumId w:val="6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80211"/>
    <w:rsid w:val="00003303"/>
    <w:rsid w:val="00004AB5"/>
    <w:rsid w:val="00007883"/>
    <w:rsid w:val="0001062B"/>
    <w:rsid w:val="00011D74"/>
    <w:rsid w:val="00020BEC"/>
    <w:rsid w:val="00025C01"/>
    <w:rsid w:val="00027318"/>
    <w:rsid w:val="0003252C"/>
    <w:rsid w:val="00035104"/>
    <w:rsid w:val="00037EA2"/>
    <w:rsid w:val="00043407"/>
    <w:rsid w:val="000457CB"/>
    <w:rsid w:val="000457E3"/>
    <w:rsid w:val="00045F2C"/>
    <w:rsid w:val="00046165"/>
    <w:rsid w:val="000471C6"/>
    <w:rsid w:val="000526C8"/>
    <w:rsid w:val="00052947"/>
    <w:rsid w:val="0005511E"/>
    <w:rsid w:val="00056B29"/>
    <w:rsid w:val="00056D3A"/>
    <w:rsid w:val="00057569"/>
    <w:rsid w:val="0006342A"/>
    <w:rsid w:val="000640BC"/>
    <w:rsid w:val="00065991"/>
    <w:rsid w:val="000663BE"/>
    <w:rsid w:val="0006742F"/>
    <w:rsid w:val="0006780E"/>
    <w:rsid w:val="00070190"/>
    <w:rsid w:val="0007049D"/>
    <w:rsid w:val="00073F60"/>
    <w:rsid w:val="000854A9"/>
    <w:rsid w:val="00090D4F"/>
    <w:rsid w:val="00095057"/>
    <w:rsid w:val="0009711B"/>
    <w:rsid w:val="00097957"/>
    <w:rsid w:val="000A0399"/>
    <w:rsid w:val="000A386A"/>
    <w:rsid w:val="000A4D1B"/>
    <w:rsid w:val="000B1A3E"/>
    <w:rsid w:val="000B3578"/>
    <w:rsid w:val="000B5A01"/>
    <w:rsid w:val="000B6398"/>
    <w:rsid w:val="000B6D62"/>
    <w:rsid w:val="000C2114"/>
    <w:rsid w:val="000C3D0D"/>
    <w:rsid w:val="000C411A"/>
    <w:rsid w:val="000C4DBB"/>
    <w:rsid w:val="000D0675"/>
    <w:rsid w:val="000D1F0E"/>
    <w:rsid w:val="000D34D2"/>
    <w:rsid w:val="000D5BE6"/>
    <w:rsid w:val="000D5C67"/>
    <w:rsid w:val="000D5F9B"/>
    <w:rsid w:val="000E07C5"/>
    <w:rsid w:val="000E3655"/>
    <w:rsid w:val="000E4A00"/>
    <w:rsid w:val="000E5CAC"/>
    <w:rsid w:val="000E6971"/>
    <w:rsid w:val="000E7C03"/>
    <w:rsid w:val="000F3934"/>
    <w:rsid w:val="000F56CE"/>
    <w:rsid w:val="000F7ABA"/>
    <w:rsid w:val="00101E9B"/>
    <w:rsid w:val="00110597"/>
    <w:rsid w:val="00112999"/>
    <w:rsid w:val="00115B55"/>
    <w:rsid w:val="00117FD7"/>
    <w:rsid w:val="00122151"/>
    <w:rsid w:val="00123AB4"/>
    <w:rsid w:val="001249DE"/>
    <w:rsid w:val="00130323"/>
    <w:rsid w:val="00130E9B"/>
    <w:rsid w:val="0013200F"/>
    <w:rsid w:val="00133905"/>
    <w:rsid w:val="001406A9"/>
    <w:rsid w:val="001406C5"/>
    <w:rsid w:val="00143498"/>
    <w:rsid w:val="00144689"/>
    <w:rsid w:val="00154207"/>
    <w:rsid w:val="0015485B"/>
    <w:rsid w:val="00154947"/>
    <w:rsid w:val="00154BCF"/>
    <w:rsid w:val="00155F9A"/>
    <w:rsid w:val="001571E9"/>
    <w:rsid w:val="001614CF"/>
    <w:rsid w:val="001623A4"/>
    <w:rsid w:val="00163712"/>
    <w:rsid w:val="00164634"/>
    <w:rsid w:val="00177010"/>
    <w:rsid w:val="00177D08"/>
    <w:rsid w:val="00184DA1"/>
    <w:rsid w:val="0018681D"/>
    <w:rsid w:val="00186E24"/>
    <w:rsid w:val="001876BA"/>
    <w:rsid w:val="0019472A"/>
    <w:rsid w:val="0019478D"/>
    <w:rsid w:val="00196733"/>
    <w:rsid w:val="001976DD"/>
    <w:rsid w:val="00197991"/>
    <w:rsid w:val="001A0885"/>
    <w:rsid w:val="001A1FFF"/>
    <w:rsid w:val="001A2361"/>
    <w:rsid w:val="001A25B2"/>
    <w:rsid w:val="001A3D87"/>
    <w:rsid w:val="001A58C7"/>
    <w:rsid w:val="001A6419"/>
    <w:rsid w:val="001A7F74"/>
    <w:rsid w:val="001B32E3"/>
    <w:rsid w:val="001B594E"/>
    <w:rsid w:val="001B67FF"/>
    <w:rsid w:val="001C04BD"/>
    <w:rsid w:val="001C22FA"/>
    <w:rsid w:val="001C325B"/>
    <w:rsid w:val="001C334B"/>
    <w:rsid w:val="001C3787"/>
    <w:rsid w:val="001C4B50"/>
    <w:rsid w:val="001C6D8B"/>
    <w:rsid w:val="001D03FF"/>
    <w:rsid w:val="001D0DD4"/>
    <w:rsid w:val="001D30AE"/>
    <w:rsid w:val="001D3BC0"/>
    <w:rsid w:val="001D6CCA"/>
    <w:rsid w:val="001E1CB0"/>
    <w:rsid w:val="001E37F0"/>
    <w:rsid w:val="001E6ED0"/>
    <w:rsid w:val="001F0E2B"/>
    <w:rsid w:val="001F3F38"/>
    <w:rsid w:val="001F4379"/>
    <w:rsid w:val="001F4F6E"/>
    <w:rsid w:val="00202A4E"/>
    <w:rsid w:val="00205197"/>
    <w:rsid w:val="00212570"/>
    <w:rsid w:val="00215EE9"/>
    <w:rsid w:val="0021629C"/>
    <w:rsid w:val="00216491"/>
    <w:rsid w:val="00216BE0"/>
    <w:rsid w:val="002170C7"/>
    <w:rsid w:val="00224561"/>
    <w:rsid w:val="00224B47"/>
    <w:rsid w:val="00226203"/>
    <w:rsid w:val="0022722D"/>
    <w:rsid w:val="00231DF3"/>
    <w:rsid w:val="00232A47"/>
    <w:rsid w:val="00243636"/>
    <w:rsid w:val="002466D0"/>
    <w:rsid w:val="00247402"/>
    <w:rsid w:val="002478B4"/>
    <w:rsid w:val="002523EB"/>
    <w:rsid w:val="00254D52"/>
    <w:rsid w:val="00256460"/>
    <w:rsid w:val="0026037C"/>
    <w:rsid w:val="002651C3"/>
    <w:rsid w:val="002664A3"/>
    <w:rsid w:val="0027337D"/>
    <w:rsid w:val="0027394B"/>
    <w:rsid w:val="00273D21"/>
    <w:rsid w:val="00274EA9"/>
    <w:rsid w:val="00277A42"/>
    <w:rsid w:val="00280D72"/>
    <w:rsid w:val="00281BBF"/>
    <w:rsid w:val="0028203E"/>
    <w:rsid w:val="00284A9E"/>
    <w:rsid w:val="002854C4"/>
    <w:rsid w:val="002857D8"/>
    <w:rsid w:val="00285A05"/>
    <w:rsid w:val="00285B3A"/>
    <w:rsid w:val="00292288"/>
    <w:rsid w:val="00295714"/>
    <w:rsid w:val="002A08C6"/>
    <w:rsid w:val="002A1D20"/>
    <w:rsid w:val="002A4005"/>
    <w:rsid w:val="002A4EBA"/>
    <w:rsid w:val="002A58E8"/>
    <w:rsid w:val="002A6DDB"/>
    <w:rsid w:val="002B06EF"/>
    <w:rsid w:val="002B09D6"/>
    <w:rsid w:val="002B2394"/>
    <w:rsid w:val="002B2C12"/>
    <w:rsid w:val="002B3E75"/>
    <w:rsid w:val="002B462C"/>
    <w:rsid w:val="002B69C6"/>
    <w:rsid w:val="002B7FC0"/>
    <w:rsid w:val="002C50AE"/>
    <w:rsid w:val="002C58FC"/>
    <w:rsid w:val="002C599E"/>
    <w:rsid w:val="002C5B2C"/>
    <w:rsid w:val="002D0336"/>
    <w:rsid w:val="002D1822"/>
    <w:rsid w:val="002D2FF2"/>
    <w:rsid w:val="002E1819"/>
    <w:rsid w:val="002E3964"/>
    <w:rsid w:val="002E4318"/>
    <w:rsid w:val="002E7EBC"/>
    <w:rsid w:val="002F0A4A"/>
    <w:rsid w:val="002F1465"/>
    <w:rsid w:val="002F1EDF"/>
    <w:rsid w:val="002F2EFF"/>
    <w:rsid w:val="002F43BE"/>
    <w:rsid w:val="002F49C2"/>
    <w:rsid w:val="002F5AEC"/>
    <w:rsid w:val="002F61EB"/>
    <w:rsid w:val="002F74F5"/>
    <w:rsid w:val="00300047"/>
    <w:rsid w:val="00300B04"/>
    <w:rsid w:val="0030219C"/>
    <w:rsid w:val="00304AE9"/>
    <w:rsid w:val="00306ABB"/>
    <w:rsid w:val="00306C67"/>
    <w:rsid w:val="0031046E"/>
    <w:rsid w:val="00313D73"/>
    <w:rsid w:val="00320837"/>
    <w:rsid w:val="00320A59"/>
    <w:rsid w:val="0032320A"/>
    <w:rsid w:val="00323EF7"/>
    <w:rsid w:val="00324454"/>
    <w:rsid w:val="003255B2"/>
    <w:rsid w:val="00325B27"/>
    <w:rsid w:val="00326034"/>
    <w:rsid w:val="00326327"/>
    <w:rsid w:val="003276DA"/>
    <w:rsid w:val="00327885"/>
    <w:rsid w:val="0032797B"/>
    <w:rsid w:val="00336BE8"/>
    <w:rsid w:val="00337405"/>
    <w:rsid w:val="003504DE"/>
    <w:rsid w:val="003506DA"/>
    <w:rsid w:val="00350D20"/>
    <w:rsid w:val="00350FA2"/>
    <w:rsid w:val="00351128"/>
    <w:rsid w:val="003528F7"/>
    <w:rsid w:val="00356DAF"/>
    <w:rsid w:val="0035714A"/>
    <w:rsid w:val="00360237"/>
    <w:rsid w:val="003609BE"/>
    <w:rsid w:val="003611DB"/>
    <w:rsid w:val="003619F1"/>
    <w:rsid w:val="00363230"/>
    <w:rsid w:val="00364B2D"/>
    <w:rsid w:val="00365D58"/>
    <w:rsid w:val="00370347"/>
    <w:rsid w:val="00371324"/>
    <w:rsid w:val="003719A7"/>
    <w:rsid w:val="00371E95"/>
    <w:rsid w:val="003738BE"/>
    <w:rsid w:val="00373C0B"/>
    <w:rsid w:val="00373F7A"/>
    <w:rsid w:val="00374EBC"/>
    <w:rsid w:val="00377915"/>
    <w:rsid w:val="003803AC"/>
    <w:rsid w:val="00381CB4"/>
    <w:rsid w:val="0038246C"/>
    <w:rsid w:val="00382F1F"/>
    <w:rsid w:val="00386BBE"/>
    <w:rsid w:val="00390514"/>
    <w:rsid w:val="00392604"/>
    <w:rsid w:val="00392A0F"/>
    <w:rsid w:val="00392AB4"/>
    <w:rsid w:val="003A0144"/>
    <w:rsid w:val="003A18C9"/>
    <w:rsid w:val="003A1B6B"/>
    <w:rsid w:val="003A1D39"/>
    <w:rsid w:val="003A39AD"/>
    <w:rsid w:val="003A704A"/>
    <w:rsid w:val="003A779E"/>
    <w:rsid w:val="003A7C57"/>
    <w:rsid w:val="003B0871"/>
    <w:rsid w:val="003B09D8"/>
    <w:rsid w:val="003B35B6"/>
    <w:rsid w:val="003B4855"/>
    <w:rsid w:val="003B6AC6"/>
    <w:rsid w:val="003B6CCA"/>
    <w:rsid w:val="003C29F9"/>
    <w:rsid w:val="003C3FC7"/>
    <w:rsid w:val="003C555B"/>
    <w:rsid w:val="003C6BA3"/>
    <w:rsid w:val="003D09A6"/>
    <w:rsid w:val="003D2E94"/>
    <w:rsid w:val="003D31DC"/>
    <w:rsid w:val="003D6EAF"/>
    <w:rsid w:val="003D7BF9"/>
    <w:rsid w:val="003E2369"/>
    <w:rsid w:val="003E2ACD"/>
    <w:rsid w:val="003E3D2A"/>
    <w:rsid w:val="003E3EFD"/>
    <w:rsid w:val="003E4B76"/>
    <w:rsid w:val="003E7DBF"/>
    <w:rsid w:val="003F03B1"/>
    <w:rsid w:val="003F21A7"/>
    <w:rsid w:val="003F2BB4"/>
    <w:rsid w:val="003F3676"/>
    <w:rsid w:val="00400965"/>
    <w:rsid w:val="00401D16"/>
    <w:rsid w:val="00403F02"/>
    <w:rsid w:val="004063CA"/>
    <w:rsid w:val="004063D3"/>
    <w:rsid w:val="00406456"/>
    <w:rsid w:val="00411447"/>
    <w:rsid w:val="00411974"/>
    <w:rsid w:val="00415DCC"/>
    <w:rsid w:val="0041634C"/>
    <w:rsid w:val="004169A6"/>
    <w:rsid w:val="00416B8D"/>
    <w:rsid w:val="004177BB"/>
    <w:rsid w:val="00423516"/>
    <w:rsid w:val="00427212"/>
    <w:rsid w:val="004306B3"/>
    <w:rsid w:val="00430AC5"/>
    <w:rsid w:val="00432CDD"/>
    <w:rsid w:val="004355A5"/>
    <w:rsid w:val="00435933"/>
    <w:rsid w:val="00441CB4"/>
    <w:rsid w:val="004424A8"/>
    <w:rsid w:val="00442BDE"/>
    <w:rsid w:val="004439C4"/>
    <w:rsid w:val="00443B7C"/>
    <w:rsid w:val="00445913"/>
    <w:rsid w:val="00447F75"/>
    <w:rsid w:val="004515A3"/>
    <w:rsid w:val="00452756"/>
    <w:rsid w:val="00453230"/>
    <w:rsid w:val="00456B18"/>
    <w:rsid w:val="00461A27"/>
    <w:rsid w:val="004632C5"/>
    <w:rsid w:val="00463E8E"/>
    <w:rsid w:val="004710D6"/>
    <w:rsid w:val="00472F00"/>
    <w:rsid w:val="00475307"/>
    <w:rsid w:val="00480E0D"/>
    <w:rsid w:val="00484F86"/>
    <w:rsid w:val="004947EB"/>
    <w:rsid w:val="00494973"/>
    <w:rsid w:val="004A0B52"/>
    <w:rsid w:val="004A1274"/>
    <w:rsid w:val="004A3974"/>
    <w:rsid w:val="004A5716"/>
    <w:rsid w:val="004B12B0"/>
    <w:rsid w:val="004B1559"/>
    <w:rsid w:val="004B33A2"/>
    <w:rsid w:val="004B5587"/>
    <w:rsid w:val="004C6120"/>
    <w:rsid w:val="004C68B6"/>
    <w:rsid w:val="004D5933"/>
    <w:rsid w:val="004D6652"/>
    <w:rsid w:val="004E06B4"/>
    <w:rsid w:val="004E1E69"/>
    <w:rsid w:val="004E340E"/>
    <w:rsid w:val="004E40FF"/>
    <w:rsid w:val="004F1BCB"/>
    <w:rsid w:val="004F1C8D"/>
    <w:rsid w:val="004F2E01"/>
    <w:rsid w:val="004F2F34"/>
    <w:rsid w:val="004F5315"/>
    <w:rsid w:val="004F6F65"/>
    <w:rsid w:val="00503234"/>
    <w:rsid w:val="005034AD"/>
    <w:rsid w:val="0050484A"/>
    <w:rsid w:val="00505D7C"/>
    <w:rsid w:val="00510402"/>
    <w:rsid w:val="005117C7"/>
    <w:rsid w:val="00511C88"/>
    <w:rsid w:val="00513037"/>
    <w:rsid w:val="00514059"/>
    <w:rsid w:val="0051423F"/>
    <w:rsid w:val="00521B4B"/>
    <w:rsid w:val="00523C78"/>
    <w:rsid w:val="00525C38"/>
    <w:rsid w:val="0052706C"/>
    <w:rsid w:val="00527411"/>
    <w:rsid w:val="0053060B"/>
    <w:rsid w:val="00531BAF"/>
    <w:rsid w:val="00540829"/>
    <w:rsid w:val="00540849"/>
    <w:rsid w:val="0054140F"/>
    <w:rsid w:val="00541C7E"/>
    <w:rsid w:val="00541EB4"/>
    <w:rsid w:val="00542E78"/>
    <w:rsid w:val="00543367"/>
    <w:rsid w:val="00546333"/>
    <w:rsid w:val="005512E7"/>
    <w:rsid w:val="0055173B"/>
    <w:rsid w:val="005545A6"/>
    <w:rsid w:val="005570E4"/>
    <w:rsid w:val="005573E2"/>
    <w:rsid w:val="00564AB5"/>
    <w:rsid w:val="005652A2"/>
    <w:rsid w:val="005655FF"/>
    <w:rsid w:val="005676A1"/>
    <w:rsid w:val="00567ED9"/>
    <w:rsid w:val="00570EB1"/>
    <w:rsid w:val="00571478"/>
    <w:rsid w:val="00571E4E"/>
    <w:rsid w:val="00576C05"/>
    <w:rsid w:val="005836A8"/>
    <w:rsid w:val="0059077F"/>
    <w:rsid w:val="00590BE2"/>
    <w:rsid w:val="005926BD"/>
    <w:rsid w:val="0059421C"/>
    <w:rsid w:val="0059703A"/>
    <w:rsid w:val="005A0EB2"/>
    <w:rsid w:val="005A2DFF"/>
    <w:rsid w:val="005A646A"/>
    <w:rsid w:val="005A6991"/>
    <w:rsid w:val="005A76B6"/>
    <w:rsid w:val="005B131B"/>
    <w:rsid w:val="005B1480"/>
    <w:rsid w:val="005B2002"/>
    <w:rsid w:val="005B29F5"/>
    <w:rsid w:val="005B3666"/>
    <w:rsid w:val="005B6F1A"/>
    <w:rsid w:val="005C00AB"/>
    <w:rsid w:val="005C01A6"/>
    <w:rsid w:val="005C4E5B"/>
    <w:rsid w:val="005C55E7"/>
    <w:rsid w:val="005C5CAC"/>
    <w:rsid w:val="005D009F"/>
    <w:rsid w:val="005D03E4"/>
    <w:rsid w:val="005D2DD3"/>
    <w:rsid w:val="005D5FB5"/>
    <w:rsid w:val="005D6EAB"/>
    <w:rsid w:val="005D7AAC"/>
    <w:rsid w:val="005E293D"/>
    <w:rsid w:val="005E34CB"/>
    <w:rsid w:val="005F1069"/>
    <w:rsid w:val="005F64C1"/>
    <w:rsid w:val="005F6779"/>
    <w:rsid w:val="005F7582"/>
    <w:rsid w:val="00600A39"/>
    <w:rsid w:val="00601B8B"/>
    <w:rsid w:val="0060238A"/>
    <w:rsid w:val="006025FC"/>
    <w:rsid w:val="0060649F"/>
    <w:rsid w:val="006068D4"/>
    <w:rsid w:val="00616412"/>
    <w:rsid w:val="00616B61"/>
    <w:rsid w:val="0061728F"/>
    <w:rsid w:val="006206E6"/>
    <w:rsid w:val="00621515"/>
    <w:rsid w:val="0062344B"/>
    <w:rsid w:val="00625938"/>
    <w:rsid w:val="006259D7"/>
    <w:rsid w:val="0063018E"/>
    <w:rsid w:val="00631AA0"/>
    <w:rsid w:val="00635F2B"/>
    <w:rsid w:val="0063617A"/>
    <w:rsid w:val="00636F67"/>
    <w:rsid w:val="00637FC3"/>
    <w:rsid w:val="00640555"/>
    <w:rsid w:val="00650D3A"/>
    <w:rsid w:val="0065540B"/>
    <w:rsid w:val="00657B01"/>
    <w:rsid w:val="00661064"/>
    <w:rsid w:val="006650C8"/>
    <w:rsid w:val="00666E5A"/>
    <w:rsid w:val="0066778E"/>
    <w:rsid w:val="006736A2"/>
    <w:rsid w:val="00673FC7"/>
    <w:rsid w:val="0067627D"/>
    <w:rsid w:val="0068075D"/>
    <w:rsid w:val="00681C33"/>
    <w:rsid w:val="006822CF"/>
    <w:rsid w:val="00683C6F"/>
    <w:rsid w:val="006840FA"/>
    <w:rsid w:val="00686BA7"/>
    <w:rsid w:val="006904E5"/>
    <w:rsid w:val="0069282A"/>
    <w:rsid w:val="006959D7"/>
    <w:rsid w:val="006969C6"/>
    <w:rsid w:val="00696AD8"/>
    <w:rsid w:val="006A0C82"/>
    <w:rsid w:val="006A2959"/>
    <w:rsid w:val="006A29B4"/>
    <w:rsid w:val="006A3F28"/>
    <w:rsid w:val="006A48A7"/>
    <w:rsid w:val="006B0104"/>
    <w:rsid w:val="006B0CE9"/>
    <w:rsid w:val="006B2ED3"/>
    <w:rsid w:val="006B3092"/>
    <w:rsid w:val="006C4431"/>
    <w:rsid w:val="006C52C7"/>
    <w:rsid w:val="006C6431"/>
    <w:rsid w:val="006C784E"/>
    <w:rsid w:val="006D1FB6"/>
    <w:rsid w:val="006D49EA"/>
    <w:rsid w:val="006D5C75"/>
    <w:rsid w:val="006D5D19"/>
    <w:rsid w:val="006D73EB"/>
    <w:rsid w:val="006E24A3"/>
    <w:rsid w:val="006E391A"/>
    <w:rsid w:val="006E5678"/>
    <w:rsid w:val="006E6D71"/>
    <w:rsid w:val="006F486B"/>
    <w:rsid w:val="006F6154"/>
    <w:rsid w:val="006F6D3D"/>
    <w:rsid w:val="007000F2"/>
    <w:rsid w:val="007020F0"/>
    <w:rsid w:val="00711A41"/>
    <w:rsid w:val="00712CB2"/>
    <w:rsid w:val="00714E95"/>
    <w:rsid w:val="00715E6E"/>
    <w:rsid w:val="0071613E"/>
    <w:rsid w:val="0071664F"/>
    <w:rsid w:val="00721D8E"/>
    <w:rsid w:val="0072444C"/>
    <w:rsid w:val="00725260"/>
    <w:rsid w:val="007301C3"/>
    <w:rsid w:val="0073102C"/>
    <w:rsid w:val="007311E4"/>
    <w:rsid w:val="00731C66"/>
    <w:rsid w:val="00734DA8"/>
    <w:rsid w:val="007361F8"/>
    <w:rsid w:val="007406C1"/>
    <w:rsid w:val="00741B2D"/>
    <w:rsid w:val="00745050"/>
    <w:rsid w:val="0075214F"/>
    <w:rsid w:val="00753C5A"/>
    <w:rsid w:val="00754DE9"/>
    <w:rsid w:val="007563BF"/>
    <w:rsid w:val="00757111"/>
    <w:rsid w:val="00757A82"/>
    <w:rsid w:val="00762106"/>
    <w:rsid w:val="00762BFE"/>
    <w:rsid w:val="00764069"/>
    <w:rsid w:val="00764616"/>
    <w:rsid w:val="00764C91"/>
    <w:rsid w:val="007659A4"/>
    <w:rsid w:val="00765E78"/>
    <w:rsid w:val="00766AD1"/>
    <w:rsid w:val="0076753A"/>
    <w:rsid w:val="007702DE"/>
    <w:rsid w:val="007715A8"/>
    <w:rsid w:val="0077471C"/>
    <w:rsid w:val="00776E41"/>
    <w:rsid w:val="00780594"/>
    <w:rsid w:val="007819D5"/>
    <w:rsid w:val="00781FE5"/>
    <w:rsid w:val="00782A43"/>
    <w:rsid w:val="00782EBB"/>
    <w:rsid w:val="007843BC"/>
    <w:rsid w:val="00787FBD"/>
    <w:rsid w:val="00792281"/>
    <w:rsid w:val="00792A37"/>
    <w:rsid w:val="00792EA1"/>
    <w:rsid w:val="00792F99"/>
    <w:rsid w:val="00793557"/>
    <w:rsid w:val="00795093"/>
    <w:rsid w:val="007967E8"/>
    <w:rsid w:val="00797607"/>
    <w:rsid w:val="007A4C13"/>
    <w:rsid w:val="007A6C9B"/>
    <w:rsid w:val="007B135E"/>
    <w:rsid w:val="007B1844"/>
    <w:rsid w:val="007B3628"/>
    <w:rsid w:val="007B4E8F"/>
    <w:rsid w:val="007B5141"/>
    <w:rsid w:val="007B6346"/>
    <w:rsid w:val="007B6A45"/>
    <w:rsid w:val="007B6E24"/>
    <w:rsid w:val="007C0D8D"/>
    <w:rsid w:val="007D2620"/>
    <w:rsid w:val="007D2C6A"/>
    <w:rsid w:val="007D3134"/>
    <w:rsid w:val="007D4257"/>
    <w:rsid w:val="007E2EC6"/>
    <w:rsid w:val="007E3FC7"/>
    <w:rsid w:val="007E608D"/>
    <w:rsid w:val="007E63BA"/>
    <w:rsid w:val="007E6EC5"/>
    <w:rsid w:val="007E75D0"/>
    <w:rsid w:val="007F1A21"/>
    <w:rsid w:val="007F1EE4"/>
    <w:rsid w:val="007F318C"/>
    <w:rsid w:val="007F35CF"/>
    <w:rsid w:val="007F3D03"/>
    <w:rsid w:val="007F44F6"/>
    <w:rsid w:val="007F58E6"/>
    <w:rsid w:val="007F5FC9"/>
    <w:rsid w:val="007F6B9B"/>
    <w:rsid w:val="007F7359"/>
    <w:rsid w:val="00801C8A"/>
    <w:rsid w:val="00803C9D"/>
    <w:rsid w:val="00803F70"/>
    <w:rsid w:val="008072A4"/>
    <w:rsid w:val="00811E8F"/>
    <w:rsid w:val="0081239C"/>
    <w:rsid w:val="0081442C"/>
    <w:rsid w:val="00817D1D"/>
    <w:rsid w:val="00822A56"/>
    <w:rsid w:val="00822A7D"/>
    <w:rsid w:val="008239E2"/>
    <w:rsid w:val="008256DA"/>
    <w:rsid w:val="008268AE"/>
    <w:rsid w:val="00832717"/>
    <w:rsid w:val="00832BA4"/>
    <w:rsid w:val="00833721"/>
    <w:rsid w:val="0083399E"/>
    <w:rsid w:val="008411C7"/>
    <w:rsid w:val="00841D53"/>
    <w:rsid w:val="00842384"/>
    <w:rsid w:val="0084530D"/>
    <w:rsid w:val="008477B8"/>
    <w:rsid w:val="008533F9"/>
    <w:rsid w:val="008566C9"/>
    <w:rsid w:val="008608D8"/>
    <w:rsid w:val="008649BD"/>
    <w:rsid w:val="00866787"/>
    <w:rsid w:val="00866A2A"/>
    <w:rsid w:val="00867B80"/>
    <w:rsid w:val="00872EF3"/>
    <w:rsid w:val="00874BFD"/>
    <w:rsid w:val="00876713"/>
    <w:rsid w:val="00876D9C"/>
    <w:rsid w:val="00877DCB"/>
    <w:rsid w:val="00883D93"/>
    <w:rsid w:val="00885E42"/>
    <w:rsid w:val="00892207"/>
    <w:rsid w:val="008A14CA"/>
    <w:rsid w:val="008A1522"/>
    <w:rsid w:val="008A190A"/>
    <w:rsid w:val="008A2FC5"/>
    <w:rsid w:val="008B11D2"/>
    <w:rsid w:val="008B1BD8"/>
    <w:rsid w:val="008B53F1"/>
    <w:rsid w:val="008B545B"/>
    <w:rsid w:val="008B6C0B"/>
    <w:rsid w:val="008B6E10"/>
    <w:rsid w:val="008C18B6"/>
    <w:rsid w:val="008C5384"/>
    <w:rsid w:val="008C6842"/>
    <w:rsid w:val="008C6857"/>
    <w:rsid w:val="008C6C02"/>
    <w:rsid w:val="008C7074"/>
    <w:rsid w:val="008D0D33"/>
    <w:rsid w:val="008D0E1A"/>
    <w:rsid w:val="008D1C64"/>
    <w:rsid w:val="008D3D02"/>
    <w:rsid w:val="008D5DC1"/>
    <w:rsid w:val="008E0507"/>
    <w:rsid w:val="008E3DC7"/>
    <w:rsid w:val="008E5EF1"/>
    <w:rsid w:val="008E7140"/>
    <w:rsid w:val="008F438F"/>
    <w:rsid w:val="00901BDE"/>
    <w:rsid w:val="009028D3"/>
    <w:rsid w:val="00906736"/>
    <w:rsid w:val="00911FD4"/>
    <w:rsid w:val="00912D07"/>
    <w:rsid w:val="00913EF8"/>
    <w:rsid w:val="009172E4"/>
    <w:rsid w:val="00921AC4"/>
    <w:rsid w:val="009230E4"/>
    <w:rsid w:val="009241FF"/>
    <w:rsid w:val="009245D8"/>
    <w:rsid w:val="00927766"/>
    <w:rsid w:val="00932155"/>
    <w:rsid w:val="0093419F"/>
    <w:rsid w:val="0093436D"/>
    <w:rsid w:val="00934741"/>
    <w:rsid w:val="0093509A"/>
    <w:rsid w:val="009357B2"/>
    <w:rsid w:val="00937CBC"/>
    <w:rsid w:val="009401BC"/>
    <w:rsid w:val="00940C51"/>
    <w:rsid w:val="00945B91"/>
    <w:rsid w:val="00947DBA"/>
    <w:rsid w:val="00952D6D"/>
    <w:rsid w:val="00953D2E"/>
    <w:rsid w:val="00955721"/>
    <w:rsid w:val="00960A27"/>
    <w:rsid w:val="0096275B"/>
    <w:rsid w:val="00963290"/>
    <w:rsid w:val="00963907"/>
    <w:rsid w:val="00964494"/>
    <w:rsid w:val="0096663F"/>
    <w:rsid w:val="0097090F"/>
    <w:rsid w:val="00970EE3"/>
    <w:rsid w:val="009759B5"/>
    <w:rsid w:val="00976390"/>
    <w:rsid w:val="0097694D"/>
    <w:rsid w:val="00981102"/>
    <w:rsid w:val="00983514"/>
    <w:rsid w:val="009848C1"/>
    <w:rsid w:val="00985C9F"/>
    <w:rsid w:val="00992F3D"/>
    <w:rsid w:val="00993111"/>
    <w:rsid w:val="00993182"/>
    <w:rsid w:val="0099345E"/>
    <w:rsid w:val="0099406C"/>
    <w:rsid w:val="00994E33"/>
    <w:rsid w:val="009961A7"/>
    <w:rsid w:val="009A00E2"/>
    <w:rsid w:val="009A0767"/>
    <w:rsid w:val="009A11EE"/>
    <w:rsid w:val="009A27B3"/>
    <w:rsid w:val="009A3678"/>
    <w:rsid w:val="009A3C38"/>
    <w:rsid w:val="009A43D2"/>
    <w:rsid w:val="009A5FCA"/>
    <w:rsid w:val="009A76D0"/>
    <w:rsid w:val="009B0321"/>
    <w:rsid w:val="009B20EC"/>
    <w:rsid w:val="009B2AD0"/>
    <w:rsid w:val="009B7383"/>
    <w:rsid w:val="009C2030"/>
    <w:rsid w:val="009C254F"/>
    <w:rsid w:val="009C4B59"/>
    <w:rsid w:val="009C691A"/>
    <w:rsid w:val="009C7CC3"/>
    <w:rsid w:val="009D0945"/>
    <w:rsid w:val="009D467E"/>
    <w:rsid w:val="009D6249"/>
    <w:rsid w:val="009E4241"/>
    <w:rsid w:val="009F01C2"/>
    <w:rsid w:val="009F0D81"/>
    <w:rsid w:val="009F1103"/>
    <w:rsid w:val="009F2AB0"/>
    <w:rsid w:val="009F408B"/>
    <w:rsid w:val="009F6883"/>
    <w:rsid w:val="009F72B0"/>
    <w:rsid w:val="00A014F4"/>
    <w:rsid w:val="00A02896"/>
    <w:rsid w:val="00A05A78"/>
    <w:rsid w:val="00A06083"/>
    <w:rsid w:val="00A1139C"/>
    <w:rsid w:val="00A12E50"/>
    <w:rsid w:val="00A1483F"/>
    <w:rsid w:val="00A15DF8"/>
    <w:rsid w:val="00A17DB8"/>
    <w:rsid w:val="00A20948"/>
    <w:rsid w:val="00A2233D"/>
    <w:rsid w:val="00A2272D"/>
    <w:rsid w:val="00A22B0F"/>
    <w:rsid w:val="00A25B6D"/>
    <w:rsid w:val="00A25F72"/>
    <w:rsid w:val="00A375A0"/>
    <w:rsid w:val="00A37D4F"/>
    <w:rsid w:val="00A41170"/>
    <w:rsid w:val="00A424A2"/>
    <w:rsid w:val="00A503D3"/>
    <w:rsid w:val="00A52B9D"/>
    <w:rsid w:val="00A55015"/>
    <w:rsid w:val="00A5687A"/>
    <w:rsid w:val="00A57035"/>
    <w:rsid w:val="00A57530"/>
    <w:rsid w:val="00A5786C"/>
    <w:rsid w:val="00A60335"/>
    <w:rsid w:val="00A662A9"/>
    <w:rsid w:val="00A6700A"/>
    <w:rsid w:val="00A710DB"/>
    <w:rsid w:val="00A74A15"/>
    <w:rsid w:val="00A75BDF"/>
    <w:rsid w:val="00A76A5C"/>
    <w:rsid w:val="00A80211"/>
    <w:rsid w:val="00A857F5"/>
    <w:rsid w:val="00A86082"/>
    <w:rsid w:val="00A86CFB"/>
    <w:rsid w:val="00A878EF"/>
    <w:rsid w:val="00A87FE4"/>
    <w:rsid w:val="00AA23A8"/>
    <w:rsid w:val="00AA2D92"/>
    <w:rsid w:val="00AA3932"/>
    <w:rsid w:val="00AA472C"/>
    <w:rsid w:val="00AA6A71"/>
    <w:rsid w:val="00AA6B2F"/>
    <w:rsid w:val="00AA7B74"/>
    <w:rsid w:val="00AB0347"/>
    <w:rsid w:val="00AB10F3"/>
    <w:rsid w:val="00AB1C24"/>
    <w:rsid w:val="00AB3BD8"/>
    <w:rsid w:val="00AB41DA"/>
    <w:rsid w:val="00AB42E7"/>
    <w:rsid w:val="00AB5273"/>
    <w:rsid w:val="00AB7ABA"/>
    <w:rsid w:val="00AC71F1"/>
    <w:rsid w:val="00AD0D43"/>
    <w:rsid w:val="00AD3259"/>
    <w:rsid w:val="00AD4B8D"/>
    <w:rsid w:val="00AF214E"/>
    <w:rsid w:val="00AF617A"/>
    <w:rsid w:val="00AF6655"/>
    <w:rsid w:val="00AF6ADB"/>
    <w:rsid w:val="00B01594"/>
    <w:rsid w:val="00B01E09"/>
    <w:rsid w:val="00B03EDC"/>
    <w:rsid w:val="00B06851"/>
    <w:rsid w:val="00B110C6"/>
    <w:rsid w:val="00B14B06"/>
    <w:rsid w:val="00B20DF8"/>
    <w:rsid w:val="00B214DA"/>
    <w:rsid w:val="00B23EF1"/>
    <w:rsid w:val="00B246AA"/>
    <w:rsid w:val="00B25735"/>
    <w:rsid w:val="00B31CCE"/>
    <w:rsid w:val="00B34B48"/>
    <w:rsid w:val="00B35BE3"/>
    <w:rsid w:val="00B36A81"/>
    <w:rsid w:val="00B407E0"/>
    <w:rsid w:val="00B41208"/>
    <w:rsid w:val="00B430ED"/>
    <w:rsid w:val="00B44CD7"/>
    <w:rsid w:val="00B464A1"/>
    <w:rsid w:val="00B47583"/>
    <w:rsid w:val="00B51B27"/>
    <w:rsid w:val="00B545AA"/>
    <w:rsid w:val="00B54800"/>
    <w:rsid w:val="00B548ED"/>
    <w:rsid w:val="00B550F5"/>
    <w:rsid w:val="00B55132"/>
    <w:rsid w:val="00B55276"/>
    <w:rsid w:val="00B6191E"/>
    <w:rsid w:val="00B635B9"/>
    <w:rsid w:val="00B63B2E"/>
    <w:rsid w:val="00B65A5C"/>
    <w:rsid w:val="00B65E40"/>
    <w:rsid w:val="00B7078D"/>
    <w:rsid w:val="00B70B92"/>
    <w:rsid w:val="00B7404A"/>
    <w:rsid w:val="00B80EE8"/>
    <w:rsid w:val="00B81829"/>
    <w:rsid w:val="00B81CE3"/>
    <w:rsid w:val="00B82616"/>
    <w:rsid w:val="00B82EE9"/>
    <w:rsid w:val="00B841D3"/>
    <w:rsid w:val="00B84A94"/>
    <w:rsid w:val="00B85ED3"/>
    <w:rsid w:val="00B872D0"/>
    <w:rsid w:val="00B92366"/>
    <w:rsid w:val="00B93295"/>
    <w:rsid w:val="00B9346E"/>
    <w:rsid w:val="00B95862"/>
    <w:rsid w:val="00BA1EAA"/>
    <w:rsid w:val="00BA2793"/>
    <w:rsid w:val="00BA6712"/>
    <w:rsid w:val="00BA6958"/>
    <w:rsid w:val="00BA69D7"/>
    <w:rsid w:val="00BB3BA4"/>
    <w:rsid w:val="00BB4C8C"/>
    <w:rsid w:val="00BB72D4"/>
    <w:rsid w:val="00BC06CE"/>
    <w:rsid w:val="00BC16F7"/>
    <w:rsid w:val="00BC307F"/>
    <w:rsid w:val="00BC3117"/>
    <w:rsid w:val="00BC54BC"/>
    <w:rsid w:val="00BC58C2"/>
    <w:rsid w:val="00BD194C"/>
    <w:rsid w:val="00BD4A62"/>
    <w:rsid w:val="00BD6131"/>
    <w:rsid w:val="00BE0D73"/>
    <w:rsid w:val="00BE5D26"/>
    <w:rsid w:val="00BE694D"/>
    <w:rsid w:val="00BE6C7D"/>
    <w:rsid w:val="00BE79E8"/>
    <w:rsid w:val="00BF14F2"/>
    <w:rsid w:val="00BF3039"/>
    <w:rsid w:val="00C004DE"/>
    <w:rsid w:val="00C028A2"/>
    <w:rsid w:val="00C06916"/>
    <w:rsid w:val="00C11484"/>
    <w:rsid w:val="00C11E13"/>
    <w:rsid w:val="00C12A27"/>
    <w:rsid w:val="00C157EB"/>
    <w:rsid w:val="00C16231"/>
    <w:rsid w:val="00C203DB"/>
    <w:rsid w:val="00C20D59"/>
    <w:rsid w:val="00C2250A"/>
    <w:rsid w:val="00C26FEE"/>
    <w:rsid w:val="00C307FF"/>
    <w:rsid w:val="00C30984"/>
    <w:rsid w:val="00C310C2"/>
    <w:rsid w:val="00C34D5B"/>
    <w:rsid w:val="00C35B65"/>
    <w:rsid w:val="00C35CE0"/>
    <w:rsid w:val="00C364C6"/>
    <w:rsid w:val="00C37B0C"/>
    <w:rsid w:val="00C401F6"/>
    <w:rsid w:val="00C40851"/>
    <w:rsid w:val="00C418F7"/>
    <w:rsid w:val="00C4217B"/>
    <w:rsid w:val="00C47A16"/>
    <w:rsid w:val="00C50FBB"/>
    <w:rsid w:val="00C56D76"/>
    <w:rsid w:val="00C60553"/>
    <w:rsid w:val="00C61CBE"/>
    <w:rsid w:val="00C61EAC"/>
    <w:rsid w:val="00C64CDD"/>
    <w:rsid w:val="00C65C65"/>
    <w:rsid w:val="00C660F7"/>
    <w:rsid w:val="00C72D1A"/>
    <w:rsid w:val="00C73876"/>
    <w:rsid w:val="00C758D7"/>
    <w:rsid w:val="00C759A0"/>
    <w:rsid w:val="00C75D64"/>
    <w:rsid w:val="00C76A70"/>
    <w:rsid w:val="00C806D2"/>
    <w:rsid w:val="00C831CC"/>
    <w:rsid w:val="00C83A8A"/>
    <w:rsid w:val="00C84F18"/>
    <w:rsid w:val="00C875F4"/>
    <w:rsid w:val="00C90EF0"/>
    <w:rsid w:val="00C928A0"/>
    <w:rsid w:val="00C93BD8"/>
    <w:rsid w:val="00C93D4C"/>
    <w:rsid w:val="00CA04AB"/>
    <w:rsid w:val="00CA1C44"/>
    <w:rsid w:val="00CB0554"/>
    <w:rsid w:val="00CB1874"/>
    <w:rsid w:val="00CB6116"/>
    <w:rsid w:val="00CB7955"/>
    <w:rsid w:val="00CB7F90"/>
    <w:rsid w:val="00CD1273"/>
    <w:rsid w:val="00CD25E0"/>
    <w:rsid w:val="00CD6CDC"/>
    <w:rsid w:val="00CD6F83"/>
    <w:rsid w:val="00CD7532"/>
    <w:rsid w:val="00CE434B"/>
    <w:rsid w:val="00CE79F0"/>
    <w:rsid w:val="00CF0584"/>
    <w:rsid w:val="00CF16ED"/>
    <w:rsid w:val="00CF37B9"/>
    <w:rsid w:val="00CF3B40"/>
    <w:rsid w:val="00CF5E9E"/>
    <w:rsid w:val="00D0001A"/>
    <w:rsid w:val="00D008B9"/>
    <w:rsid w:val="00D011B2"/>
    <w:rsid w:val="00D024C5"/>
    <w:rsid w:val="00D02593"/>
    <w:rsid w:val="00D0337E"/>
    <w:rsid w:val="00D06DAC"/>
    <w:rsid w:val="00D15349"/>
    <w:rsid w:val="00D153E1"/>
    <w:rsid w:val="00D16620"/>
    <w:rsid w:val="00D224B1"/>
    <w:rsid w:val="00D2291A"/>
    <w:rsid w:val="00D22A0C"/>
    <w:rsid w:val="00D2471B"/>
    <w:rsid w:val="00D24D63"/>
    <w:rsid w:val="00D251B1"/>
    <w:rsid w:val="00D254D7"/>
    <w:rsid w:val="00D25D93"/>
    <w:rsid w:val="00D2724B"/>
    <w:rsid w:val="00D27294"/>
    <w:rsid w:val="00D27BFD"/>
    <w:rsid w:val="00D313A0"/>
    <w:rsid w:val="00D32737"/>
    <w:rsid w:val="00D32FDB"/>
    <w:rsid w:val="00D34A22"/>
    <w:rsid w:val="00D40289"/>
    <w:rsid w:val="00D41A34"/>
    <w:rsid w:val="00D41D13"/>
    <w:rsid w:val="00D44579"/>
    <w:rsid w:val="00D45BB5"/>
    <w:rsid w:val="00D465FF"/>
    <w:rsid w:val="00D479F6"/>
    <w:rsid w:val="00D47CE3"/>
    <w:rsid w:val="00D521E8"/>
    <w:rsid w:val="00D53964"/>
    <w:rsid w:val="00D56F55"/>
    <w:rsid w:val="00D619FC"/>
    <w:rsid w:val="00D62301"/>
    <w:rsid w:val="00D63E4E"/>
    <w:rsid w:val="00D65DF8"/>
    <w:rsid w:val="00D71E8A"/>
    <w:rsid w:val="00D74FBE"/>
    <w:rsid w:val="00D75940"/>
    <w:rsid w:val="00D76568"/>
    <w:rsid w:val="00D76ADD"/>
    <w:rsid w:val="00D77B30"/>
    <w:rsid w:val="00D808C9"/>
    <w:rsid w:val="00D81E01"/>
    <w:rsid w:val="00D92DD7"/>
    <w:rsid w:val="00D94E41"/>
    <w:rsid w:val="00DA1F72"/>
    <w:rsid w:val="00DA26EA"/>
    <w:rsid w:val="00DA5608"/>
    <w:rsid w:val="00DA7826"/>
    <w:rsid w:val="00DA7E2B"/>
    <w:rsid w:val="00DB0F35"/>
    <w:rsid w:val="00DB7170"/>
    <w:rsid w:val="00DC0B0D"/>
    <w:rsid w:val="00DC2D95"/>
    <w:rsid w:val="00DC4A2D"/>
    <w:rsid w:val="00DC65D2"/>
    <w:rsid w:val="00DD1A67"/>
    <w:rsid w:val="00DD2934"/>
    <w:rsid w:val="00DD4F17"/>
    <w:rsid w:val="00DD7B1A"/>
    <w:rsid w:val="00DD7E0F"/>
    <w:rsid w:val="00DE134A"/>
    <w:rsid w:val="00DE6DF0"/>
    <w:rsid w:val="00DE70C1"/>
    <w:rsid w:val="00DF0444"/>
    <w:rsid w:val="00DF20CE"/>
    <w:rsid w:val="00DF44E6"/>
    <w:rsid w:val="00E0273F"/>
    <w:rsid w:val="00E02D3F"/>
    <w:rsid w:val="00E03D1A"/>
    <w:rsid w:val="00E0423B"/>
    <w:rsid w:val="00E055FD"/>
    <w:rsid w:val="00E10FDB"/>
    <w:rsid w:val="00E1117A"/>
    <w:rsid w:val="00E12829"/>
    <w:rsid w:val="00E218C8"/>
    <w:rsid w:val="00E21FF5"/>
    <w:rsid w:val="00E235C4"/>
    <w:rsid w:val="00E236D8"/>
    <w:rsid w:val="00E24337"/>
    <w:rsid w:val="00E254DD"/>
    <w:rsid w:val="00E30A84"/>
    <w:rsid w:val="00E30E7F"/>
    <w:rsid w:val="00E3393C"/>
    <w:rsid w:val="00E3637C"/>
    <w:rsid w:val="00E426D2"/>
    <w:rsid w:val="00E42F83"/>
    <w:rsid w:val="00E44747"/>
    <w:rsid w:val="00E44B20"/>
    <w:rsid w:val="00E51140"/>
    <w:rsid w:val="00E52C52"/>
    <w:rsid w:val="00E55733"/>
    <w:rsid w:val="00E5588A"/>
    <w:rsid w:val="00E5656C"/>
    <w:rsid w:val="00E57F28"/>
    <w:rsid w:val="00E60EA9"/>
    <w:rsid w:val="00E65986"/>
    <w:rsid w:val="00E742FA"/>
    <w:rsid w:val="00E74A1C"/>
    <w:rsid w:val="00E8293B"/>
    <w:rsid w:val="00E8304B"/>
    <w:rsid w:val="00E83A5C"/>
    <w:rsid w:val="00E85288"/>
    <w:rsid w:val="00E86C2B"/>
    <w:rsid w:val="00E87AAE"/>
    <w:rsid w:val="00E92229"/>
    <w:rsid w:val="00E94CAE"/>
    <w:rsid w:val="00E969D4"/>
    <w:rsid w:val="00E978DF"/>
    <w:rsid w:val="00EA00A0"/>
    <w:rsid w:val="00EA4C34"/>
    <w:rsid w:val="00EA6F2F"/>
    <w:rsid w:val="00EA72CA"/>
    <w:rsid w:val="00EB0CF9"/>
    <w:rsid w:val="00EB0F0C"/>
    <w:rsid w:val="00EB3275"/>
    <w:rsid w:val="00EB4D00"/>
    <w:rsid w:val="00EB5895"/>
    <w:rsid w:val="00EC0C13"/>
    <w:rsid w:val="00EC1AF5"/>
    <w:rsid w:val="00EC32E3"/>
    <w:rsid w:val="00EC45C6"/>
    <w:rsid w:val="00EC73BF"/>
    <w:rsid w:val="00EC7501"/>
    <w:rsid w:val="00EC7D61"/>
    <w:rsid w:val="00ED40B6"/>
    <w:rsid w:val="00ED4B86"/>
    <w:rsid w:val="00ED510A"/>
    <w:rsid w:val="00ED5671"/>
    <w:rsid w:val="00EE0DB5"/>
    <w:rsid w:val="00EE3E7A"/>
    <w:rsid w:val="00EE49D3"/>
    <w:rsid w:val="00EE4F86"/>
    <w:rsid w:val="00EE6D1C"/>
    <w:rsid w:val="00EF1B7F"/>
    <w:rsid w:val="00EF1CE2"/>
    <w:rsid w:val="00EF7C4E"/>
    <w:rsid w:val="00F01A1F"/>
    <w:rsid w:val="00F02457"/>
    <w:rsid w:val="00F03AB3"/>
    <w:rsid w:val="00F05959"/>
    <w:rsid w:val="00F0755E"/>
    <w:rsid w:val="00F10900"/>
    <w:rsid w:val="00F12811"/>
    <w:rsid w:val="00F12CA3"/>
    <w:rsid w:val="00F13913"/>
    <w:rsid w:val="00F1419C"/>
    <w:rsid w:val="00F159B1"/>
    <w:rsid w:val="00F16943"/>
    <w:rsid w:val="00F16C94"/>
    <w:rsid w:val="00F1745F"/>
    <w:rsid w:val="00F17CC4"/>
    <w:rsid w:val="00F17D5F"/>
    <w:rsid w:val="00F21083"/>
    <w:rsid w:val="00F210CA"/>
    <w:rsid w:val="00F2176A"/>
    <w:rsid w:val="00F21F3D"/>
    <w:rsid w:val="00F2352D"/>
    <w:rsid w:val="00F31FEB"/>
    <w:rsid w:val="00F331C9"/>
    <w:rsid w:val="00F346D0"/>
    <w:rsid w:val="00F36534"/>
    <w:rsid w:val="00F37746"/>
    <w:rsid w:val="00F42154"/>
    <w:rsid w:val="00F4479D"/>
    <w:rsid w:val="00F45341"/>
    <w:rsid w:val="00F45CE6"/>
    <w:rsid w:val="00F50C02"/>
    <w:rsid w:val="00F53433"/>
    <w:rsid w:val="00F53803"/>
    <w:rsid w:val="00F5553B"/>
    <w:rsid w:val="00F55CED"/>
    <w:rsid w:val="00F57D98"/>
    <w:rsid w:val="00F63193"/>
    <w:rsid w:val="00F633AE"/>
    <w:rsid w:val="00F63604"/>
    <w:rsid w:val="00F63C90"/>
    <w:rsid w:val="00F6450B"/>
    <w:rsid w:val="00F656DC"/>
    <w:rsid w:val="00F73BA3"/>
    <w:rsid w:val="00F83359"/>
    <w:rsid w:val="00F85DAF"/>
    <w:rsid w:val="00F90824"/>
    <w:rsid w:val="00FA1AA4"/>
    <w:rsid w:val="00FA3802"/>
    <w:rsid w:val="00FA3CF2"/>
    <w:rsid w:val="00FA5268"/>
    <w:rsid w:val="00FA5818"/>
    <w:rsid w:val="00FA615E"/>
    <w:rsid w:val="00FA7E07"/>
    <w:rsid w:val="00FB3C3A"/>
    <w:rsid w:val="00FB7C6B"/>
    <w:rsid w:val="00FB7CCC"/>
    <w:rsid w:val="00FC221E"/>
    <w:rsid w:val="00FC25E1"/>
    <w:rsid w:val="00FC3494"/>
    <w:rsid w:val="00FC4D7D"/>
    <w:rsid w:val="00FC6532"/>
    <w:rsid w:val="00FD311D"/>
    <w:rsid w:val="00FE0A93"/>
    <w:rsid w:val="00FE1077"/>
    <w:rsid w:val="00FE13C8"/>
    <w:rsid w:val="00FE7A03"/>
    <w:rsid w:val="00FF31EA"/>
    <w:rsid w:val="00FF32D0"/>
    <w:rsid w:val="00FF4D66"/>
    <w:rsid w:val="00FF7AC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5:docId w15:val="{B599F6F0-501A-4054-8C4E-2E04544C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BC0"/>
  </w:style>
  <w:style w:type="paragraph" w:styleId="1">
    <w:name w:val="heading 1"/>
    <w:basedOn w:val="a"/>
    <w:next w:val="a"/>
    <w:link w:val="10"/>
    <w:qFormat/>
    <w:rsid w:val="00A80211"/>
    <w:pPr>
      <w:keepNext/>
      <w:numPr>
        <w:numId w:val="1"/>
      </w:numPr>
      <w:suppressAutoHyphens/>
      <w:spacing w:line="360" w:lineRule="auto"/>
      <w:jc w:val="center"/>
      <w:outlineLvl w:val="0"/>
    </w:pPr>
    <w:rPr>
      <w:rFonts w:ascii="Times New Roman" w:eastAsia="SimSun" w:hAnsi="Times New Roman" w:cs="Times New Roman"/>
      <w:b/>
      <w:sz w:val="32"/>
      <w:szCs w:val="20"/>
      <w:lang w:eastAsia="zh-CN"/>
    </w:rPr>
  </w:style>
  <w:style w:type="paragraph" w:styleId="2">
    <w:name w:val="heading 2"/>
    <w:basedOn w:val="a"/>
    <w:next w:val="a"/>
    <w:link w:val="20"/>
    <w:qFormat/>
    <w:rsid w:val="00A80211"/>
    <w:pPr>
      <w:keepNext/>
      <w:numPr>
        <w:ilvl w:val="1"/>
        <w:numId w:val="1"/>
      </w:numPr>
      <w:suppressAutoHyphens/>
      <w:spacing w:line="360" w:lineRule="auto"/>
      <w:outlineLvl w:val="1"/>
    </w:pPr>
    <w:rPr>
      <w:rFonts w:ascii="Times New Roman" w:eastAsia="SimSun" w:hAnsi="Times New Roman" w:cs="Times New Roman"/>
      <w:b/>
      <w:bCs/>
      <w:sz w:val="32"/>
      <w:szCs w:val="20"/>
      <w:lang w:eastAsia="zh-CN"/>
    </w:rPr>
  </w:style>
  <w:style w:type="paragraph" w:styleId="3">
    <w:name w:val="heading 3"/>
    <w:basedOn w:val="a"/>
    <w:next w:val="a"/>
    <w:link w:val="30"/>
    <w:qFormat/>
    <w:rsid w:val="00A80211"/>
    <w:pPr>
      <w:keepNext/>
      <w:numPr>
        <w:ilvl w:val="2"/>
        <w:numId w:val="1"/>
      </w:numPr>
      <w:suppressAutoHyphens/>
      <w:ind w:left="3540" w:firstLine="709"/>
      <w:jc w:val="right"/>
      <w:outlineLvl w:val="2"/>
    </w:pPr>
    <w:rPr>
      <w:rFonts w:ascii="Times New Roman" w:eastAsia="SimSun" w:hAnsi="Times New Roman" w:cs="Times New Roman"/>
      <w:sz w:val="30"/>
      <w:szCs w:val="20"/>
      <w:lang w:eastAsia="zh-CN"/>
    </w:rPr>
  </w:style>
  <w:style w:type="paragraph" w:styleId="4">
    <w:name w:val="heading 4"/>
    <w:basedOn w:val="a"/>
    <w:next w:val="a"/>
    <w:link w:val="40"/>
    <w:qFormat/>
    <w:rsid w:val="00A80211"/>
    <w:pPr>
      <w:keepNext/>
      <w:numPr>
        <w:ilvl w:val="3"/>
        <w:numId w:val="1"/>
      </w:numPr>
      <w:suppressAutoHyphens/>
      <w:jc w:val="center"/>
      <w:outlineLvl w:val="3"/>
    </w:pPr>
    <w:rPr>
      <w:rFonts w:ascii="Times New Roman" w:eastAsia="SimSun" w:hAnsi="Times New Roman" w:cs="Times New Roman"/>
      <w:b/>
      <w:bCs/>
      <w:sz w:val="30"/>
      <w:szCs w:val="20"/>
      <w:lang w:eastAsia="zh-CN"/>
    </w:rPr>
  </w:style>
  <w:style w:type="paragraph" w:styleId="5">
    <w:name w:val="heading 5"/>
    <w:basedOn w:val="a"/>
    <w:next w:val="a"/>
    <w:link w:val="50"/>
    <w:qFormat/>
    <w:rsid w:val="00A80211"/>
    <w:pPr>
      <w:keepNext/>
      <w:numPr>
        <w:ilvl w:val="4"/>
        <w:numId w:val="1"/>
      </w:numPr>
      <w:suppressAutoHyphens/>
      <w:ind w:left="360" w:firstLine="709"/>
      <w:jc w:val="center"/>
      <w:outlineLvl w:val="4"/>
    </w:pPr>
    <w:rPr>
      <w:rFonts w:ascii="Times New Roman" w:eastAsia="SimSun" w:hAnsi="Times New Roman" w:cs="Times New Roman"/>
      <w:b/>
      <w:sz w:val="30"/>
      <w:szCs w:val="20"/>
      <w:lang w:eastAsia="zh-CN"/>
    </w:rPr>
  </w:style>
  <w:style w:type="paragraph" w:styleId="6">
    <w:name w:val="heading 6"/>
    <w:basedOn w:val="a"/>
    <w:next w:val="a"/>
    <w:link w:val="60"/>
    <w:qFormat/>
    <w:rsid w:val="00A80211"/>
    <w:pPr>
      <w:keepNext/>
      <w:widowControl w:val="0"/>
      <w:numPr>
        <w:ilvl w:val="5"/>
        <w:numId w:val="1"/>
      </w:numPr>
      <w:suppressAutoHyphens/>
      <w:spacing w:line="360" w:lineRule="auto"/>
      <w:jc w:val="right"/>
      <w:outlineLvl w:val="5"/>
    </w:pPr>
    <w:rPr>
      <w:rFonts w:ascii="Times New Roman" w:eastAsia="Times New Roman" w:hAnsi="Times New Roman" w:cs="Times New Roman"/>
      <w:sz w:val="28"/>
      <w:szCs w:val="20"/>
      <w:lang w:val="ru-RU" w:eastAsia="zh-CN"/>
    </w:rPr>
  </w:style>
  <w:style w:type="paragraph" w:styleId="7">
    <w:name w:val="heading 7"/>
    <w:basedOn w:val="a"/>
    <w:next w:val="a"/>
    <w:link w:val="70"/>
    <w:qFormat/>
    <w:rsid w:val="00A80211"/>
    <w:pPr>
      <w:keepNext/>
      <w:widowControl w:val="0"/>
      <w:numPr>
        <w:ilvl w:val="6"/>
        <w:numId w:val="1"/>
      </w:numPr>
      <w:suppressAutoHyphens/>
      <w:spacing w:line="360" w:lineRule="auto"/>
      <w:jc w:val="center"/>
      <w:outlineLvl w:val="6"/>
    </w:pPr>
    <w:rPr>
      <w:rFonts w:ascii="Times New Roman" w:eastAsia="Times New Roman" w:hAnsi="Times New Roman" w:cs="Times New Roman"/>
      <w:sz w:val="28"/>
      <w:szCs w:val="20"/>
      <w:lang w:val="ru-RU" w:eastAsia="zh-CN"/>
    </w:rPr>
  </w:style>
  <w:style w:type="paragraph" w:styleId="8">
    <w:name w:val="heading 8"/>
    <w:basedOn w:val="a"/>
    <w:next w:val="a"/>
    <w:link w:val="80"/>
    <w:qFormat/>
    <w:rsid w:val="00A80211"/>
    <w:pPr>
      <w:keepNext/>
      <w:numPr>
        <w:ilvl w:val="7"/>
        <w:numId w:val="1"/>
      </w:numPr>
      <w:suppressAutoHyphens/>
      <w:jc w:val="center"/>
      <w:outlineLvl w:val="7"/>
    </w:pPr>
    <w:rPr>
      <w:rFonts w:ascii="Times New Roman" w:eastAsia="Times New Roman" w:hAnsi="Times New Roman" w:cs="Times New Roman"/>
      <w:sz w:val="24"/>
      <w:szCs w:val="20"/>
      <w:lang w:eastAsia="zh-CN"/>
    </w:rPr>
  </w:style>
  <w:style w:type="paragraph" w:styleId="9">
    <w:name w:val="heading 9"/>
    <w:basedOn w:val="a"/>
    <w:next w:val="a"/>
    <w:link w:val="90"/>
    <w:qFormat/>
    <w:rsid w:val="00A80211"/>
    <w:pPr>
      <w:keepNext/>
      <w:numPr>
        <w:ilvl w:val="8"/>
        <w:numId w:val="1"/>
      </w:numPr>
      <w:suppressAutoHyphens/>
      <w:ind w:left="0" w:firstLine="708"/>
      <w:jc w:val="center"/>
      <w:outlineLvl w:val="8"/>
    </w:pPr>
    <w:rPr>
      <w:rFonts w:ascii="Arial" w:eastAsia="SimSun" w:hAnsi="Arial" w:cs="Arial"/>
      <w:b/>
      <w:bCs/>
      <w:sz w:val="24"/>
      <w:szCs w:val="20"/>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80211"/>
    <w:rPr>
      <w:rFonts w:ascii="Times New Roman" w:eastAsia="SimSun" w:hAnsi="Times New Roman" w:cs="Times New Roman"/>
      <w:b/>
      <w:sz w:val="32"/>
      <w:szCs w:val="20"/>
      <w:lang w:eastAsia="zh-CN"/>
    </w:rPr>
  </w:style>
  <w:style w:type="character" w:customStyle="1" w:styleId="20">
    <w:name w:val="Заголовок 2 Знак"/>
    <w:basedOn w:val="a0"/>
    <w:link w:val="2"/>
    <w:rsid w:val="00A80211"/>
    <w:rPr>
      <w:rFonts w:ascii="Times New Roman" w:eastAsia="SimSun" w:hAnsi="Times New Roman" w:cs="Times New Roman"/>
      <w:b/>
      <w:bCs/>
      <w:sz w:val="32"/>
      <w:szCs w:val="20"/>
      <w:lang w:eastAsia="zh-CN"/>
    </w:rPr>
  </w:style>
  <w:style w:type="character" w:customStyle="1" w:styleId="30">
    <w:name w:val="Заголовок 3 Знак"/>
    <w:basedOn w:val="a0"/>
    <w:link w:val="3"/>
    <w:rsid w:val="00A80211"/>
    <w:rPr>
      <w:rFonts w:ascii="Times New Roman" w:eastAsia="SimSun" w:hAnsi="Times New Roman" w:cs="Times New Roman"/>
      <w:sz w:val="30"/>
      <w:szCs w:val="20"/>
      <w:lang w:eastAsia="zh-CN"/>
    </w:rPr>
  </w:style>
  <w:style w:type="character" w:customStyle="1" w:styleId="40">
    <w:name w:val="Заголовок 4 Знак"/>
    <w:basedOn w:val="a0"/>
    <w:link w:val="4"/>
    <w:rsid w:val="00A80211"/>
    <w:rPr>
      <w:rFonts w:ascii="Times New Roman" w:eastAsia="SimSun" w:hAnsi="Times New Roman" w:cs="Times New Roman"/>
      <w:b/>
      <w:bCs/>
      <w:sz w:val="30"/>
      <w:szCs w:val="20"/>
      <w:lang w:eastAsia="zh-CN"/>
    </w:rPr>
  </w:style>
  <w:style w:type="character" w:customStyle="1" w:styleId="50">
    <w:name w:val="Заголовок 5 Знак"/>
    <w:basedOn w:val="a0"/>
    <w:link w:val="5"/>
    <w:rsid w:val="00A80211"/>
    <w:rPr>
      <w:rFonts w:ascii="Times New Roman" w:eastAsia="SimSun" w:hAnsi="Times New Roman" w:cs="Times New Roman"/>
      <w:b/>
      <w:sz w:val="30"/>
      <w:szCs w:val="20"/>
      <w:lang w:eastAsia="zh-CN"/>
    </w:rPr>
  </w:style>
  <w:style w:type="character" w:customStyle="1" w:styleId="60">
    <w:name w:val="Заголовок 6 Знак"/>
    <w:basedOn w:val="a0"/>
    <w:link w:val="6"/>
    <w:rsid w:val="00A80211"/>
    <w:rPr>
      <w:rFonts w:ascii="Times New Roman" w:eastAsia="Times New Roman" w:hAnsi="Times New Roman" w:cs="Times New Roman"/>
      <w:sz w:val="28"/>
      <w:szCs w:val="20"/>
      <w:lang w:val="ru-RU" w:eastAsia="zh-CN"/>
    </w:rPr>
  </w:style>
  <w:style w:type="character" w:customStyle="1" w:styleId="70">
    <w:name w:val="Заголовок 7 Знак"/>
    <w:basedOn w:val="a0"/>
    <w:link w:val="7"/>
    <w:rsid w:val="00A80211"/>
    <w:rPr>
      <w:rFonts w:ascii="Times New Roman" w:eastAsia="Times New Roman" w:hAnsi="Times New Roman" w:cs="Times New Roman"/>
      <w:sz w:val="28"/>
      <w:szCs w:val="20"/>
      <w:lang w:val="ru-RU" w:eastAsia="zh-CN"/>
    </w:rPr>
  </w:style>
  <w:style w:type="character" w:customStyle="1" w:styleId="80">
    <w:name w:val="Заголовок 8 Знак"/>
    <w:basedOn w:val="a0"/>
    <w:link w:val="8"/>
    <w:rsid w:val="00A80211"/>
    <w:rPr>
      <w:rFonts w:ascii="Times New Roman" w:eastAsia="Times New Roman" w:hAnsi="Times New Roman" w:cs="Times New Roman"/>
      <w:sz w:val="24"/>
      <w:szCs w:val="20"/>
      <w:lang w:eastAsia="zh-CN"/>
    </w:rPr>
  </w:style>
  <w:style w:type="character" w:customStyle="1" w:styleId="90">
    <w:name w:val="Заголовок 9 Знак"/>
    <w:basedOn w:val="a0"/>
    <w:link w:val="9"/>
    <w:rsid w:val="00A80211"/>
    <w:rPr>
      <w:rFonts w:ascii="Arial" w:eastAsia="SimSun" w:hAnsi="Arial" w:cs="Arial"/>
      <w:b/>
      <w:bCs/>
      <w:sz w:val="24"/>
      <w:szCs w:val="20"/>
      <w:lang w:eastAsia="zh-CN"/>
    </w:rPr>
  </w:style>
  <w:style w:type="numbering" w:customStyle="1" w:styleId="11">
    <w:name w:val="Нет списка1"/>
    <w:next w:val="a2"/>
    <w:uiPriority w:val="99"/>
    <w:semiHidden/>
    <w:unhideWhenUsed/>
    <w:rsid w:val="00A80211"/>
  </w:style>
  <w:style w:type="character" w:customStyle="1" w:styleId="WW8Num2z0">
    <w:name w:val="WW8Num2z0"/>
    <w:rsid w:val="00A80211"/>
    <w:rPr>
      <w:rFonts w:ascii="Times New Roman" w:hAnsi="Times New Roman" w:cs="Times New Roman"/>
    </w:rPr>
  </w:style>
  <w:style w:type="character" w:customStyle="1" w:styleId="WW8Num2z2">
    <w:name w:val="WW8Num2z2"/>
    <w:rsid w:val="00A80211"/>
    <w:rPr>
      <w:rFonts w:ascii="Wingdings" w:hAnsi="Wingdings" w:cs="Wingdings"/>
    </w:rPr>
  </w:style>
  <w:style w:type="character" w:customStyle="1" w:styleId="WW8Num2z3">
    <w:name w:val="WW8Num2z3"/>
    <w:rsid w:val="00A80211"/>
    <w:rPr>
      <w:rFonts w:ascii="Symbol" w:hAnsi="Symbol" w:cs="Symbol"/>
    </w:rPr>
  </w:style>
  <w:style w:type="character" w:customStyle="1" w:styleId="WW8Num2z4">
    <w:name w:val="WW8Num2z4"/>
    <w:rsid w:val="00A80211"/>
    <w:rPr>
      <w:rFonts w:ascii="Courier New" w:hAnsi="Courier New" w:cs="Courier New"/>
    </w:rPr>
  </w:style>
  <w:style w:type="character" w:customStyle="1" w:styleId="WW8Num3z0">
    <w:name w:val="WW8Num3z0"/>
    <w:rsid w:val="00A80211"/>
    <w:rPr>
      <w:rFonts w:ascii="Times New Roman" w:hAnsi="Times New Roman" w:cs="Times New Roman"/>
    </w:rPr>
  </w:style>
  <w:style w:type="character" w:customStyle="1" w:styleId="WW8Num3z1">
    <w:name w:val="WW8Num3z1"/>
    <w:rsid w:val="00A80211"/>
    <w:rPr>
      <w:rFonts w:ascii="Courier New" w:hAnsi="Courier New" w:cs="Tahoma"/>
    </w:rPr>
  </w:style>
  <w:style w:type="character" w:customStyle="1" w:styleId="WW8Num3z2">
    <w:name w:val="WW8Num3z2"/>
    <w:rsid w:val="00A80211"/>
    <w:rPr>
      <w:rFonts w:ascii="Wingdings" w:hAnsi="Wingdings" w:cs="Wingdings"/>
    </w:rPr>
  </w:style>
  <w:style w:type="character" w:customStyle="1" w:styleId="WW8Num3z3">
    <w:name w:val="WW8Num3z3"/>
    <w:rsid w:val="00A80211"/>
    <w:rPr>
      <w:rFonts w:ascii="Symbol" w:hAnsi="Symbol" w:cs="Symbol"/>
    </w:rPr>
  </w:style>
  <w:style w:type="character" w:customStyle="1" w:styleId="WW8Num12z0">
    <w:name w:val="WW8Num12z0"/>
    <w:rsid w:val="00A80211"/>
    <w:rPr>
      <w:rFonts w:ascii="Times New Roman" w:eastAsia="Times New Roman" w:hAnsi="Times New Roman" w:cs="Times New Roman"/>
    </w:rPr>
  </w:style>
  <w:style w:type="character" w:customStyle="1" w:styleId="WW8Num12z1">
    <w:name w:val="WW8Num12z1"/>
    <w:rsid w:val="00A80211"/>
    <w:rPr>
      <w:rFonts w:ascii="Courier New" w:hAnsi="Courier New" w:cs="Courier New"/>
    </w:rPr>
  </w:style>
  <w:style w:type="character" w:customStyle="1" w:styleId="WW8Num12z2">
    <w:name w:val="WW8Num12z2"/>
    <w:rsid w:val="00A80211"/>
    <w:rPr>
      <w:rFonts w:ascii="Wingdings" w:hAnsi="Wingdings" w:cs="Wingdings"/>
    </w:rPr>
  </w:style>
  <w:style w:type="character" w:customStyle="1" w:styleId="WW8Num12z3">
    <w:name w:val="WW8Num12z3"/>
    <w:rsid w:val="00A80211"/>
    <w:rPr>
      <w:rFonts w:ascii="Symbol" w:hAnsi="Symbol" w:cs="Symbol"/>
    </w:rPr>
  </w:style>
  <w:style w:type="character" w:customStyle="1" w:styleId="WW8Num15z0">
    <w:name w:val="WW8Num15z0"/>
    <w:rsid w:val="00A80211"/>
    <w:rPr>
      <w:rFonts w:ascii="Symbol" w:hAnsi="Symbol" w:cs="Symbol"/>
    </w:rPr>
  </w:style>
  <w:style w:type="character" w:customStyle="1" w:styleId="WW8Num15z1">
    <w:name w:val="WW8Num15z1"/>
    <w:rsid w:val="00A80211"/>
    <w:rPr>
      <w:rFonts w:ascii="Courier New" w:hAnsi="Courier New" w:cs="Tahoma"/>
    </w:rPr>
  </w:style>
  <w:style w:type="character" w:customStyle="1" w:styleId="WW8Num15z2">
    <w:name w:val="WW8Num15z2"/>
    <w:rsid w:val="00A80211"/>
    <w:rPr>
      <w:rFonts w:ascii="Wingdings" w:hAnsi="Wingdings" w:cs="Wingdings"/>
    </w:rPr>
  </w:style>
  <w:style w:type="character" w:customStyle="1" w:styleId="WW8Num16z0">
    <w:name w:val="WW8Num16z0"/>
    <w:rsid w:val="00A80211"/>
    <w:rPr>
      <w:rFonts w:ascii="Times New Roman" w:eastAsia="Times New Roman" w:hAnsi="Times New Roman" w:cs="Times New Roman"/>
    </w:rPr>
  </w:style>
  <w:style w:type="character" w:customStyle="1" w:styleId="WW8Num16z1">
    <w:name w:val="WW8Num16z1"/>
    <w:rsid w:val="00A80211"/>
    <w:rPr>
      <w:rFonts w:ascii="Courier New" w:hAnsi="Courier New" w:cs="Courier New"/>
    </w:rPr>
  </w:style>
  <w:style w:type="character" w:customStyle="1" w:styleId="WW8Num16z2">
    <w:name w:val="WW8Num16z2"/>
    <w:rsid w:val="00A80211"/>
    <w:rPr>
      <w:rFonts w:ascii="Wingdings" w:hAnsi="Wingdings" w:cs="Wingdings"/>
    </w:rPr>
  </w:style>
  <w:style w:type="character" w:customStyle="1" w:styleId="WW8Num16z3">
    <w:name w:val="WW8Num16z3"/>
    <w:rsid w:val="00A80211"/>
    <w:rPr>
      <w:rFonts w:ascii="Symbol" w:hAnsi="Symbol" w:cs="Symbol"/>
    </w:rPr>
  </w:style>
  <w:style w:type="character" w:customStyle="1" w:styleId="WW8Num17z0">
    <w:name w:val="WW8Num17z0"/>
    <w:rsid w:val="00A80211"/>
    <w:rPr>
      <w:rFonts w:ascii="Times New Roman" w:hAnsi="Times New Roman" w:cs="Times New Roman"/>
    </w:rPr>
  </w:style>
  <w:style w:type="character" w:customStyle="1" w:styleId="WW8Num17z1">
    <w:name w:val="WW8Num17z1"/>
    <w:rsid w:val="00A80211"/>
    <w:rPr>
      <w:rFonts w:ascii="Courier New" w:hAnsi="Courier New" w:cs="Tahoma"/>
    </w:rPr>
  </w:style>
  <w:style w:type="character" w:customStyle="1" w:styleId="WW8Num17z2">
    <w:name w:val="WW8Num17z2"/>
    <w:rsid w:val="00A80211"/>
    <w:rPr>
      <w:rFonts w:ascii="Wingdings" w:hAnsi="Wingdings" w:cs="Wingdings"/>
    </w:rPr>
  </w:style>
  <w:style w:type="character" w:customStyle="1" w:styleId="WW8Num17z3">
    <w:name w:val="WW8Num17z3"/>
    <w:rsid w:val="00A80211"/>
    <w:rPr>
      <w:rFonts w:ascii="Symbol" w:hAnsi="Symbol" w:cs="Symbol"/>
    </w:rPr>
  </w:style>
  <w:style w:type="character" w:customStyle="1" w:styleId="WW8Num23z0">
    <w:name w:val="WW8Num23z0"/>
    <w:rsid w:val="00A80211"/>
    <w:rPr>
      <w:rFonts w:ascii="Times New Roman" w:eastAsia="Times New Roman" w:hAnsi="Times New Roman" w:cs="Times New Roman"/>
    </w:rPr>
  </w:style>
  <w:style w:type="character" w:customStyle="1" w:styleId="WW8Num23z1">
    <w:name w:val="WW8Num23z1"/>
    <w:rsid w:val="00A80211"/>
    <w:rPr>
      <w:rFonts w:ascii="Courier New" w:hAnsi="Courier New" w:cs="Courier New"/>
    </w:rPr>
  </w:style>
  <w:style w:type="character" w:customStyle="1" w:styleId="WW8Num23z2">
    <w:name w:val="WW8Num23z2"/>
    <w:rsid w:val="00A80211"/>
    <w:rPr>
      <w:rFonts w:ascii="Wingdings" w:hAnsi="Wingdings" w:cs="Wingdings"/>
    </w:rPr>
  </w:style>
  <w:style w:type="character" w:customStyle="1" w:styleId="WW8Num23z3">
    <w:name w:val="WW8Num23z3"/>
    <w:rsid w:val="00A80211"/>
    <w:rPr>
      <w:rFonts w:ascii="Symbol" w:hAnsi="Symbol" w:cs="Symbol"/>
    </w:rPr>
  </w:style>
  <w:style w:type="character" w:customStyle="1" w:styleId="WW8Num25z0">
    <w:name w:val="WW8Num25z0"/>
    <w:rsid w:val="00A80211"/>
    <w:rPr>
      <w:rFonts w:ascii="Times New Roman" w:hAnsi="Times New Roman" w:cs="Times New Roman"/>
    </w:rPr>
  </w:style>
  <w:style w:type="character" w:customStyle="1" w:styleId="WW8Num25z1">
    <w:name w:val="WW8Num25z1"/>
    <w:rsid w:val="00A80211"/>
    <w:rPr>
      <w:rFonts w:ascii="Courier New" w:hAnsi="Courier New" w:cs="Courier New"/>
    </w:rPr>
  </w:style>
  <w:style w:type="character" w:customStyle="1" w:styleId="WW8Num25z2">
    <w:name w:val="WW8Num25z2"/>
    <w:rsid w:val="00A80211"/>
    <w:rPr>
      <w:rFonts w:ascii="Wingdings" w:hAnsi="Wingdings" w:cs="Wingdings"/>
    </w:rPr>
  </w:style>
  <w:style w:type="character" w:customStyle="1" w:styleId="WW8Num25z3">
    <w:name w:val="WW8Num25z3"/>
    <w:rsid w:val="00A80211"/>
    <w:rPr>
      <w:rFonts w:ascii="Symbol" w:hAnsi="Symbol" w:cs="Symbol"/>
    </w:rPr>
  </w:style>
  <w:style w:type="character" w:customStyle="1" w:styleId="WW8Num26z0">
    <w:name w:val="WW8Num26z0"/>
    <w:rsid w:val="00A80211"/>
    <w:rPr>
      <w:rFonts w:ascii="Symbol" w:eastAsia="Times New Roman" w:hAnsi="Symbol" w:cs="Times New Roman"/>
    </w:rPr>
  </w:style>
  <w:style w:type="character" w:customStyle="1" w:styleId="WW8Num26z1">
    <w:name w:val="WW8Num26z1"/>
    <w:rsid w:val="00A80211"/>
    <w:rPr>
      <w:rFonts w:ascii="Courier New" w:hAnsi="Courier New" w:cs="Courier New"/>
    </w:rPr>
  </w:style>
  <w:style w:type="character" w:customStyle="1" w:styleId="WW8Num26z2">
    <w:name w:val="WW8Num26z2"/>
    <w:rsid w:val="00A80211"/>
    <w:rPr>
      <w:rFonts w:ascii="Wingdings" w:hAnsi="Wingdings" w:cs="Wingdings"/>
    </w:rPr>
  </w:style>
  <w:style w:type="character" w:customStyle="1" w:styleId="WW8Num26z3">
    <w:name w:val="WW8Num26z3"/>
    <w:rsid w:val="00A80211"/>
    <w:rPr>
      <w:rFonts w:ascii="Symbol" w:hAnsi="Symbol" w:cs="Symbol"/>
    </w:rPr>
  </w:style>
  <w:style w:type="character" w:customStyle="1" w:styleId="WW8Num29z0">
    <w:name w:val="WW8Num29z0"/>
    <w:rsid w:val="00A80211"/>
    <w:rPr>
      <w:rFonts w:ascii="Times New Roman" w:eastAsia="Times New Roman" w:hAnsi="Times New Roman" w:cs="Times New Roman"/>
    </w:rPr>
  </w:style>
  <w:style w:type="character" w:customStyle="1" w:styleId="WW8Num29z1">
    <w:name w:val="WW8Num29z1"/>
    <w:rsid w:val="00A80211"/>
    <w:rPr>
      <w:rFonts w:ascii="Courier New" w:hAnsi="Courier New" w:cs="Courier New"/>
    </w:rPr>
  </w:style>
  <w:style w:type="character" w:customStyle="1" w:styleId="WW8Num29z2">
    <w:name w:val="WW8Num29z2"/>
    <w:rsid w:val="00A80211"/>
    <w:rPr>
      <w:rFonts w:ascii="Wingdings" w:hAnsi="Wingdings" w:cs="Wingdings"/>
    </w:rPr>
  </w:style>
  <w:style w:type="character" w:customStyle="1" w:styleId="WW8Num29z3">
    <w:name w:val="WW8Num29z3"/>
    <w:rsid w:val="00A80211"/>
    <w:rPr>
      <w:rFonts w:ascii="Symbol" w:hAnsi="Symbol" w:cs="Symbol"/>
    </w:rPr>
  </w:style>
  <w:style w:type="character" w:customStyle="1" w:styleId="WW8Num30z0">
    <w:name w:val="WW8Num30z0"/>
    <w:rsid w:val="00A80211"/>
    <w:rPr>
      <w:rFonts w:ascii="Times New Roman" w:eastAsia="Times New Roman" w:hAnsi="Times New Roman" w:cs="Times New Roman"/>
    </w:rPr>
  </w:style>
  <w:style w:type="character" w:customStyle="1" w:styleId="WW8Num30z1">
    <w:name w:val="WW8Num30z1"/>
    <w:rsid w:val="00A80211"/>
    <w:rPr>
      <w:rFonts w:ascii="Courier New" w:hAnsi="Courier New" w:cs="Courier New"/>
    </w:rPr>
  </w:style>
  <w:style w:type="character" w:customStyle="1" w:styleId="WW8Num30z2">
    <w:name w:val="WW8Num30z2"/>
    <w:rsid w:val="00A80211"/>
    <w:rPr>
      <w:rFonts w:ascii="Wingdings" w:hAnsi="Wingdings" w:cs="Wingdings"/>
    </w:rPr>
  </w:style>
  <w:style w:type="character" w:customStyle="1" w:styleId="WW8Num30z3">
    <w:name w:val="WW8Num30z3"/>
    <w:rsid w:val="00A80211"/>
    <w:rPr>
      <w:rFonts w:ascii="Symbol" w:hAnsi="Symbol" w:cs="Symbol"/>
    </w:rPr>
  </w:style>
  <w:style w:type="character" w:customStyle="1" w:styleId="WW8Num36z0">
    <w:name w:val="WW8Num36z0"/>
    <w:rsid w:val="00A80211"/>
    <w:rPr>
      <w:rFonts w:ascii="Times New Roman" w:eastAsia="Times New Roman" w:hAnsi="Times New Roman" w:cs="Times New Roman"/>
    </w:rPr>
  </w:style>
  <w:style w:type="character" w:customStyle="1" w:styleId="WW8Num36z1">
    <w:name w:val="WW8Num36z1"/>
    <w:rsid w:val="00A80211"/>
    <w:rPr>
      <w:rFonts w:ascii="Courier New" w:hAnsi="Courier New" w:cs="Courier New"/>
    </w:rPr>
  </w:style>
  <w:style w:type="character" w:customStyle="1" w:styleId="WW8Num36z2">
    <w:name w:val="WW8Num36z2"/>
    <w:rsid w:val="00A80211"/>
    <w:rPr>
      <w:rFonts w:ascii="Wingdings" w:hAnsi="Wingdings" w:cs="Wingdings"/>
    </w:rPr>
  </w:style>
  <w:style w:type="character" w:customStyle="1" w:styleId="WW8Num36z3">
    <w:name w:val="WW8Num36z3"/>
    <w:rsid w:val="00A80211"/>
    <w:rPr>
      <w:rFonts w:ascii="Symbol" w:hAnsi="Symbol" w:cs="Symbol"/>
    </w:rPr>
  </w:style>
  <w:style w:type="character" w:customStyle="1" w:styleId="WW8Num37z0">
    <w:name w:val="WW8Num37z0"/>
    <w:rsid w:val="00A80211"/>
    <w:rPr>
      <w:rFonts w:ascii="Times New Roman" w:eastAsia="SimSun" w:hAnsi="Times New Roman" w:cs="Times New Roman"/>
    </w:rPr>
  </w:style>
  <w:style w:type="character" w:customStyle="1" w:styleId="WW8Num37z2">
    <w:name w:val="WW8Num37z2"/>
    <w:rsid w:val="00A80211"/>
    <w:rPr>
      <w:rFonts w:ascii="Wingdings" w:hAnsi="Wingdings" w:cs="Wingdings"/>
    </w:rPr>
  </w:style>
  <w:style w:type="character" w:customStyle="1" w:styleId="WW8Num37z3">
    <w:name w:val="WW8Num37z3"/>
    <w:rsid w:val="00A80211"/>
    <w:rPr>
      <w:rFonts w:ascii="Symbol" w:hAnsi="Symbol" w:cs="Symbol"/>
    </w:rPr>
  </w:style>
  <w:style w:type="character" w:customStyle="1" w:styleId="WW8Num37z4">
    <w:name w:val="WW8Num37z4"/>
    <w:rsid w:val="00A80211"/>
    <w:rPr>
      <w:rFonts w:ascii="Courier New" w:hAnsi="Courier New" w:cs="Courier New"/>
    </w:rPr>
  </w:style>
  <w:style w:type="character" w:customStyle="1" w:styleId="WW8Num38z0">
    <w:name w:val="WW8Num38z0"/>
    <w:rsid w:val="00A80211"/>
    <w:rPr>
      <w:rFonts w:ascii="Times New Roman" w:eastAsia="Times New Roman" w:hAnsi="Times New Roman" w:cs="Times New Roman"/>
    </w:rPr>
  </w:style>
  <w:style w:type="character" w:customStyle="1" w:styleId="WW8Num38z1">
    <w:name w:val="WW8Num38z1"/>
    <w:rsid w:val="00A80211"/>
    <w:rPr>
      <w:rFonts w:ascii="Courier New" w:hAnsi="Courier New" w:cs="Courier New"/>
    </w:rPr>
  </w:style>
  <w:style w:type="character" w:customStyle="1" w:styleId="WW8Num38z2">
    <w:name w:val="WW8Num38z2"/>
    <w:rsid w:val="00A80211"/>
    <w:rPr>
      <w:rFonts w:ascii="Wingdings" w:hAnsi="Wingdings" w:cs="Wingdings"/>
    </w:rPr>
  </w:style>
  <w:style w:type="character" w:customStyle="1" w:styleId="WW8Num38z3">
    <w:name w:val="WW8Num38z3"/>
    <w:rsid w:val="00A80211"/>
    <w:rPr>
      <w:rFonts w:ascii="Symbol" w:hAnsi="Symbol" w:cs="Symbol"/>
    </w:rPr>
  </w:style>
  <w:style w:type="character" w:customStyle="1" w:styleId="WW8Num39z0">
    <w:name w:val="WW8Num39z0"/>
    <w:rsid w:val="00A80211"/>
    <w:rPr>
      <w:rFonts w:ascii="Times New Roman" w:eastAsia="Times New Roman" w:hAnsi="Times New Roman" w:cs="Times New Roman"/>
    </w:rPr>
  </w:style>
  <w:style w:type="character" w:customStyle="1" w:styleId="WW8Num39z1">
    <w:name w:val="WW8Num39z1"/>
    <w:rsid w:val="00A80211"/>
    <w:rPr>
      <w:rFonts w:ascii="Courier New" w:hAnsi="Courier New" w:cs="Courier New"/>
      <w:sz w:val="20"/>
    </w:rPr>
  </w:style>
  <w:style w:type="character" w:customStyle="1" w:styleId="WW8Num39z2">
    <w:name w:val="WW8Num39z2"/>
    <w:rsid w:val="00A80211"/>
    <w:rPr>
      <w:rFonts w:ascii="Wingdings" w:hAnsi="Wingdings" w:cs="Wingdings"/>
      <w:sz w:val="20"/>
    </w:rPr>
  </w:style>
  <w:style w:type="character" w:customStyle="1" w:styleId="WW8Num40z0">
    <w:name w:val="WW8Num40z0"/>
    <w:rsid w:val="00A80211"/>
    <w:rPr>
      <w:rFonts w:ascii="Times New Roman" w:hAnsi="Times New Roman" w:cs="Times New Roman"/>
    </w:rPr>
  </w:style>
  <w:style w:type="character" w:customStyle="1" w:styleId="WW8Num40z1">
    <w:name w:val="WW8Num40z1"/>
    <w:rsid w:val="00A80211"/>
    <w:rPr>
      <w:rFonts w:ascii="Courier New" w:hAnsi="Courier New" w:cs="Tahoma"/>
    </w:rPr>
  </w:style>
  <w:style w:type="character" w:customStyle="1" w:styleId="WW8Num40z2">
    <w:name w:val="WW8Num40z2"/>
    <w:rsid w:val="00A80211"/>
    <w:rPr>
      <w:rFonts w:ascii="Wingdings" w:hAnsi="Wingdings" w:cs="Wingdings"/>
    </w:rPr>
  </w:style>
  <w:style w:type="character" w:customStyle="1" w:styleId="WW8Num40z3">
    <w:name w:val="WW8Num40z3"/>
    <w:rsid w:val="00A80211"/>
    <w:rPr>
      <w:rFonts w:ascii="Symbol" w:hAnsi="Symbol" w:cs="Symbol"/>
    </w:rPr>
  </w:style>
  <w:style w:type="character" w:customStyle="1" w:styleId="WW8Num42z0">
    <w:name w:val="WW8Num42z0"/>
    <w:rsid w:val="00A80211"/>
    <w:rPr>
      <w:rFonts w:ascii="Symbol" w:eastAsia="Times New Roman" w:hAnsi="Symbol" w:cs="Times New Roman"/>
    </w:rPr>
  </w:style>
  <w:style w:type="character" w:customStyle="1" w:styleId="WW8Num42z1">
    <w:name w:val="WW8Num42z1"/>
    <w:rsid w:val="00A80211"/>
    <w:rPr>
      <w:rFonts w:ascii="Courier New" w:hAnsi="Courier New" w:cs="Courier New"/>
    </w:rPr>
  </w:style>
  <w:style w:type="character" w:customStyle="1" w:styleId="WW8Num42z2">
    <w:name w:val="WW8Num42z2"/>
    <w:rsid w:val="00A80211"/>
    <w:rPr>
      <w:rFonts w:ascii="Wingdings" w:hAnsi="Wingdings" w:cs="Wingdings"/>
    </w:rPr>
  </w:style>
  <w:style w:type="character" w:customStyle="1" w:styleId="WW8Num42z3">
    <w:name w:val="WW8Num42z3"/>
    <w:rsid w:val="00A80211"/>
    <w:rPr>
      <w:rFonts w:ascii="Symbol" w:hAnsi="Symbol" w:cs="Symbol"/>
    </w:rPr>
  </w:style>
  <w:style w:type="character" w:customStyle="1" w:styleId="WW8Num43z0">
    <w:name w:val="WW8Num43z0"/>
    <w:rsid w:val="00A80211"/>
    <w:rPr>
      <w:rFonts w:ascii="Wingdings" w:hAnsi="Wingdings" w:cs="Wingdings"/>
    </w:rPr>
  </w:style>
  <w:style w:type="character" w:customStyle="1" w:styleId="WW8Num48z0">
    <w:name w:val="WW8Num48z0"/>
    <w:rsid w:val="00A80211"/>
    <w:rPr>
      <w:rFonts w:ascii="Symbol" w:eastAsia="Times New Roman" w:hAnsi="Symbol" w:cs="Times New Roman"/>
    </w:rPr>
  </w:style>
  <w:style w:type="character" w:customStyle="1" w:styleId="WW8Num48z1">
    <w:name w:val="WW8Num48z1"/>
    <w:rsid w:val="00A80211"/>
    <w:rPr>
      <w:rFonts w:ascii="Courier New" w:hAnsi="Courier New" w:cs="Courier New"/>
    </w:rPr>
  </w:style>
  <w:style w:type="character" w:customStyle="1" w:styleId="WW8Num48z2">
    <w:name w:val="WW8Num48z2"/>
    <w:rsid w:val="00A80211"/>
    <w:rPr>
      <w:rFonts w:ascii="Wingdings" w:hAnsi="Wingdings" w:cs="Wingdings"/>
    </w:rPr>
  </w:style>
  <w:style w:type="character" w:customStyle="1" w:styleId="WW8Num48z3">
    <w:name w:val="WW8Num48z3"/>
    <w:rsid w:val="00A80211"/>
    <w:rPr>
      <w:rFonts w:ascii="Symbol" w:hAnsi="Symbol" w:cs="Symbol"/>
    </w:rPr>
  </w:style>
  <w:style w:type="character" w:customStyle="1" w:styleId="WW8Num49z1">
    <w:name w:val="WW8Num49z1"/>
    <w:rsid w:val="00A80211"/>
    <w:rPr>
      <w:rFonts w:ascii="Symbol" w:eastAsia="Times New Roman" w:hAnsi="Symbol" w:cs="Times New Roman"/>
    </w:rPr>
  </w:style>
  <w:style w:type="character" w:customStyle="1" w:styleId="WW8Num53z0">
    <w:name w:val="WW8Num53z0"/>
    <w:rsid w:val="00A80211"/>
    <w:rPr>
      <w:rFonts w:ascii="Symbol" w:hAnsi="Symbol" w:cs="Symbol"/>
    </w:rPr>
  </w:style>
  <w:style w:type="character" w:customStyle="1" w:styleId="WW8Num55z0">
    <w:name w:val="WW8Num55z0"/>
    <w:rsid w:val="00A80211"/>
    <w:rPr>
      <w:rFonts w:ascii="Times New Roman" w:eastAsia="Times New Roman" w:hAnsi="Times New Roman" w:cs="Times New Roman"/>
    </w:rPr>
  </w:style>
  <w:style w:type="character" w:customStyle="1" w:styleId="WW8Num55z1">
    <w:name w:val="WW8Num55z1"/>
    <w:rsid w:val="00A80211"/>
    <w:rPr>
      <w:rFonts w:ascii="Courier New" w:hAnsi="Courier New" w:cs="Courier New"/>
    </w:rPr>
  </w:style>
  <w:style w:type="character" w:customStyle="1" w:styleId="WW8Num55z2">
    <w:name w:val="WW8Num55z2"/>
    <w:rsid w:val="00A80211"/>
    <w:rPr>
      <w:rFonts w:ascii="Wingdings" w:hAnsi="Wingdings" w:cs="Wingdings"/>
    </w:rPr>
  </w:style>
  <w:style w:type="character" w:customStyle="1" w:styleId="WW8Num55z3">
    <w:name w:val="WW8Num55z3"/>
    <w:rsid w:val="00A80211"/>
    <w:rPr>
      <w:rFonts w:ascii="Symbol" w:hAnsi="Symbol" w:cs="Symbol"/>
    </w:rPr>
  </w:style>
  <w:style w:type="character" w:customStyle="1" w:styleId="WW8Num57z0">
    <w:name w:val="WW8Num57z0"/>
    <w:rsid w:val="00A80211"/>
    <w:rPr>
      <w:rFonts w:ascii="Symbol" w:eastAsia="Times New Roman" w:hAnsi="Symbol" w:cs="Times New Roman"/>
    </w:rPr>
  </w:style>
  <w:style w:type="character" w:customStyle="1" w:styleId="WW8Num57z1">
    <w:name w:val="WW8Num57z1"/>
    <w:rsid w:val="00A80211"/>
    <w:rPr>
      <w:rFonts w:ascii="Courier New" w:hAnsi="Courier New" w:cs="Courier New"/>
    </w:rPr>
  </w:style>
  <w:style w:type="character" w:customStyle="1" w:styleId="WW8Num57z2">
    <w:name w:val="WW8Num57z2"/>
    <w:rsid w:val="00A80211"/>
    <w:rPr>
      <w:rFonts w:ascii="Wingdings" w:hAnsi="Wingdings" w:cs="Wingdings"/>
    </w:rPr>
  </w:style>
  <w:style w:type="character" w:customStyle="1" w:styleId="WW8Num57z3">
    <w:name w:val="WW8Num57z3"/>
    <w:rsid w:val="00A80211"/>
    <w:rPr>
      <w:rFonts w:ascii="Symbol" w:hAnsi="Symbol" w:cs="Symbol"/>
    </w:rPr>
  </w:style>
  <w:style w:type="character" w:customStyle="1" w:styleId="WW8Num60z0">
    <w:name w:val="WW8Num60z0"/>
    <w:rsid w:val="00A80211"/>
    <w:rPr>
      <w:rFonts w:ascii="Times New Roman" w:hAnsi="Times New Roman" w:cs="Times New Roman"/>
    </w:rPr>
  </w:style>
  <w:style w:type="character" w:customStyle="1" w:styleId="WW8Num60z1">
    <w:name w:val="WW8Num60z1"/>
    <w:rsid w:val="00A80211"/>
    <w:rPr>
      <w:rFonts w:ascii="Courier New" w:hAnsi="Courier New" w:cs="Tahoma"/>
    </w:rPr>
  </w:style>
  <w:style w:type="character" w:customStyle="1" w:styleId="WW8Num60z2">
    <w:name w:val="WW8Num60z2"/>
    <w:rsid w:val="00A80211"/>
    <w:rPr>
      <w:rFonts w:ascii="Wingdings" w:hAnsi="Wingdings" w:cs="Wingdings"/>
    </w:rPr>
  </w:style>
  <w:style w:type="character" w:customStyle="1" w:styleId="WW8Num60z3">
    <w:name w:val="WW8Num60z3"/>
    <w:rsid w:val="00A80211"/>
    <w:rPr>
      <w:rFonts w:ascii="Symbol" w:hAnsi="Symbol" w:cs="Symbol"/>
    </w:rPr>
  </w:style>
  <w:style w:type="character" w:customStyle="1" w:styleId="WW8Num64z0">
    <w:name w:val="WW8Num64z0"/>
    <w:rsid w:val="00A80211"/>
    <w:rPr>
      <w:rFonts w:ascii="Times New Roman" w:eastAsia="Times New Roman" w:hAnsi="Times New Roman" w:cs="Times New Roman"/>
    </w:rPr>
  </w:style>
  <w:style w:type="character" w:customStyle="1" w:styleId="WW8Num64z1">
    <w:name w:val="WW8Num64z1"/>
    <w:rsid w:val="00A80211"/>
    <w:rPr>
      <w:rFonts w:ascii="Courier New" w:hAnsi="Courier New" w:cs="Courier New"/>
    </w:rPr>
  </w:style>
  <w:style w:type="character" w:customStyle="1" w:styleId="WW8Num64z2">
    <w:name w:val="WW8Num64z2"/>
    <w:rsid w:val="00A80211"/>
    <w:rPr>
      <w:rFonts w:ascii="Wingdings" w:hAnsi="Wingdings" w:cs="Wingdings"/>
    </w:rPr>
  </w:style>
  <w:style w:type="character" w:customStyle="1" w:styleId="WW8Num64z3">
    <w:name w:val="WW8Num64z3"/>
    <w:rsid w:val="00A80211"/>
    <w:rPr>
      <w:rFonts w:ascii="Symbol" w:hAnsi="Symbol" w:cs="Symbol"/>
    </w:rPr>
  </w:style>
  <w:style w:type="character" w:customStyle="1" w:styleId="12">
    <w:name w:val="Основной шрифт абзаца1"/>
    <w:rsid w:val="00A80211"/>
  </w:style>
  <w:style w:type="character" w:styleId="a3">
    <w:name w:val="page number"/>
    <w:basedOn w:val="12"/>
    <w:rsid w:val="00A80211"/>
  </w:style>
  <w:style w:type="character" w:styleId="a4">
    <w:name w:val="Hyperlink"/>
    <w:basedOn w:val="12"/>
    <w:rsid w:val="00A80211"/>
    <w:rPr>
      <w:color w:val="0000FF"/>
      <w:u w:val="single"/>
    </w:rPr>
  </w:style>
  <w:style w:type="character" w:styleId="a5">
    <w:name w:val="FollowedHyperlink"/>
    <w:basedOn w:val="12"/>
    <w:rsid w:val="00A80211"/>
    <w:rPr>
      <w:color w:val="800080"/>
      <w:u w:val="single"/>
    </w:rPr>
  </w:style>
  <w:style w:type="character" w:styleId="HTML">
    <w:name w:val="HTML Code"/>
    <w:basedOn w:val="12"/>
    <w:rsid w:val="00A80211"/>
    <w:rPr>
      <w:rFonts w:ascii="Courier New" w:eastAsia="Courier New" w:hAnsi="Courier New" w:cs="Tahoma"/>
      <w:sz w:val="20"/>
      <w:szCs w:val="20"/>
    </w:rPr>
  </w:style>
  <w:style w:type="character" w:styleId="HTML0">
    <w:name w:val="HTML Typewriter"/>
    <w:basedOn w:val="12"/>
    <w:rsid w:val="00A80211"/>
    <w:rPr>
      <w:rFonts w:ascii="Courier New" w:eastAsia="Courier New" w:hAnsi="Courier New" w:cs="Tahoma"/>
      <w:sz w:val="20"/>
      <w:szCs w:val="20"/>
    </w:rPr>
  </w:style>
  <w:style w:type="character" w:styleId="HTML1">
    <w:name w:val="HTML Definition"/>
    <w:basedOn w:val="12"/>
    <w:rsid w:val="00A80211"/>
    <w:rPr>
      <w:i/>
      <w:iCs/>
    </w:rPr>
  </w:style>
  <w:style w:type="character" w:customStyle="1" w:styleId="index-inst">
    <w:name w:val="index-inst"/>
    <w:basedOn w:val="12"/>
    <w:rsid w:val="00A80211"/>
  </w:style>
  <w:style w:type="character" w:customStyle="1" w:styleId="a6">
    <w:name w:val="Посилання покажчика"/>
    <w:rsid w:val="00A80211"/>
  </w:style>
  <w:style w:type="paragraph" w:customStyle="1" w:styleId="a7">
    <w:name w:val="Заголовок"/>
    <w:basedOn w:val="a"/>
    <w:next w:val="a8"/>
    <w:rsid w:val="00A80211"/>
    <w:pPr>
      <w:suppressAutoHyphens/>
      <w:spacing w:line="360" w:lineRule="auto"/>
      <w:ind w:firstLine="709"/>
      <w:jc w:val="center"/>
    </w:pPr>
    <w:rPr>
      <w:rFonts w:ascii="Times New Roman" w:eastAsia="Times New Roman" w:hAnsi="Times New Roman" w:cs="Times New Roman"/>
      <w:sz w:val="24"/>
      <w:szCs w:val="20"/>
      <w:lang w:eastAsia="zh-CN"/>
    </w:rPr>
  </w:style>
  <w:style w:type="paragraph" w:styleId="a8">
    <w:name w:val="Body Text"/>
    <w:basedOn w:val="a"/>
    <w:link w:val="a9"/>
    <w:rsid w:val="00A80211"/>
    <w:pPr>
      <w:suppressAutoHyphens/>
      <w:ind w:firstLine="709"/>
      <w:jc w:val="both"/>
    </w:pPr>
    <w:rPr>
      <w:rFonts w:ascii="Times New Roman" w:eastAsia="SimSun" w:hAnsi="Times New Roman" w:cs="Times New Roman"/>
      <w:b/>
      <w:bCs/>
      <w:sz w:val="24"/>
      <w:szCs w:val="20"/>
      <w:lang w:eastAsia="zh-CN"/>
    </w:rPr>
  </w:style>
  <w:style w:type="character" w:customStyle="1" w:styleId="a9">
    <w:name w:val="Основной текст Знак"/>
    <w:basedOn w:val="a0"/>
    <w:link w:val="a8"/>
    <w:rsid w:val="00A80211"/>
    <w:rPr>
      <w:rFonts w:ascii="Times New Roman" w:eastAsia="SimSun" w:hAnsi="Times New Roman" w:cs="Times New Roman"/>
      <w:b/>
      <w:bCs/>
      <w:sz w:val="24"/>
      <w:szCs w:val="20"/>
      <w:lang w:eastAsia="zh-CN"/>
    </w:rPr>
  </w:style>
  <w:style w:type="paragraph" w:styleId="aa">
    <w:name w:val="List"/>
    <w:basedOn w:val="a8"/>
    <w:rsid w:val="00A80211"/>
    <w:rPr>
      <w:rFonts w:cs="Lohit Hindi"/>
    </w:rPr>
  </w:style>
  <w:style w:type="paragraph" w:styleId="ab">
    <w:name w:val="caption"/>
    <w:basedOn w:val="a"/>
    <w:qFormat/>
    <w:rsid w:val="00A80211"/>
    <w:pPr>
      <w:suppressLineNumbers/>
      <w:suppressAutoHyphens/>
      <w:spacing w:before="120" w:after="120"/>
      <w:ind w:firstLine="709"/>
      <w:jc w:val="both"/>
    </w:pPr>
    <w:rPr>
      <w:rFonts w:ascii="Times New Roman" w:eastAsia="SimSun" w:hAnsi="Times New Roman" w:cs="Lohit Hindi"/>
      <w:i/>
      <w:iCs/>
      <w:sz w:val="24"/>
      <w:szCs w:val="24"/>
      <w:lang w:val="ru-RU" w:eastAsia="zh-CN"/>
    </w:rPr>
  </w:style>
  <w:style w:type="paragraph" w:customStyle="1" w:styleId="ac">
    <w:name w:val="Покажчик"/>
    <w:basedOn w:val="a"/>
    <w:rsid w:val="00A80211"/>
    <w:pPr>
      <w:suppressLineNumbers/>
      <w:suppressAutoHyphens/>
      <w:ind w:firstLine="709"/>
      <w:jc w:val="both"/>
    </w:pPr>
    <w:rPr>
      <w:rFonts w:ascii="Times New Roman" w:eastAsia="SimSun" w:hAnsi="Times New Roman" w:cs="Lohit Hindi"/>
      <w:sz w:val="24"/>
      <w:szCs w:val="20"/>
      <w:lang w:val="ru-RU" w:eastAsia="zh-CN"/>
    </w:rPr>
  </w:style>
  <w:style w:type="paragraph" w:customStyle="1" w:styleId="13">
    <w:name w:val="Обычный1"/>
    <w:rsid w:val="00A80211"/>
    <w:pPr>
      <w:suppressAutoHyphens/>
    </w:pPr>
    <w:rPr>
      <w:rFonts w:ascii="Times New Roman" w:eastAsia="Times New Roman" w:hAnsi="Times New Roman" w:cs="Times New Roman"/>
      <w:sz w:val="20"/>
      <w:szCs w:val="20"/>
      <w:lang w:val="ru-RU" w:eastAsia="zh-CN"/>
    </w:rPr>
  </w:style>
  <w:style w:type="paragraph" w:customStyle="1" w:styleId="21">
    <w:name w:val="Основной текст 21"/>
    <w:basedOn w:val="a"/>
    <w:rsid w:val="00A80211"/>
    <w:pPr>
      <w:suppressAutoHyphens/>
      <w:ind w:firstLine="709"/>
      <w:jc w:val="both"/>
    </w:pPr>
    <w:rPr>
      <w:rFonts w:ascii="Times New Roman" w:eastAsia="SimSun" w:hAnsi="Times New Roman" w:cs="Times New Roman"/>
      <w:sz w:val="24"/>
      <w:szCs w:val="20"/>
      <w:lang w:eastAsia="zh-CN"/>
    </w:rPr>
  </w:style>
  <w:style w:type="paragraph" w:styleId="ad">
    <w:name w:val="footer"/>
    <w:basedOn w:val="a"/>
    <w:link w:val="ae"/>
    <w:rsid w:val="00A80211"/>
    <w:pPr>
      <w:tabs>
        <w:tab w:val="center" w:pos="4677"/>
        <w:tab w:val="right" w:pos="9355"/>
      </w:tabs>
      <w:suppressAutoHyphens/>
      <w:ind w:firstLine="709"/>
      <w:jc w:val="both"/>
    </w:pPr>
    <w:rPr>
      <w:rFonts w:ascii="Times New Roman" w:eastAsia="SimSun" w:hAnsi="Times New Roman" w:cs="Times New Roman"/>
      <w:sz w:val="24"/>
      <w:szCs w:val="20"/>
      <w:lang w:val="ru-RU" w:eastAsia="zh-CN"/>
    </w:rPr>
  </w:style>
  <w:style w:type="character" w:customStyle="1" w:styleId="ae">
    <w:name w:val="Нижний колонтитул Знак"/>
    <w:basedOn w:val="a0"/>
    <w:link w:val="ad"/>
    <w:rsid w:val="00A80211"/>
    <w:rPr>
      <w:rFonts w:ascii="Times New Roman" w:eastAsia="SimSun" w:hAnsi="Times New Roman" w:cs="Times New Roman"/>
      <w:sz w:val="24"/>
      <w:szCs w:val="20"/>
      <w:lang w:val="ru-RU" w:eastAsia="zh-CN"/>
    </w:rPr>
  </w:style>
  <w:style w:type="paragraph" w:styleId="af">
    <w:name w:val="Body Text Indent"/>
    <w:basedOn w:val="a"/>
    <w:link w:val="af0"/>
    <w:rsid w:val="00A80211"/>
    <w:pPr>
      <w:suppressAutoHyphens/>
      <w:ind w:firstLine="708"/>
      <w:jc w:val="both"/>
    </w:pPr>
    <w:rPr>
      <w:rFonts w:ascii="Times New Roman" w:eastAsia="SimSun" w:hAnsi="Times New Roman" w:cs="Times New Roman"/>
      <w:sz w:val="24"/>
      <w:szCs w:val="20"/>
      <w:lang w:eastAsia="zh-CN"/>
    </w:rPr>
  </w:style>
  <w:style w:type="character" w:customStyle="1" w:styleId="af0">
    <w:name w:val="Основной текст с отступом Знак"/>
    <w:basedOn w:val="a0"/>
    <w:link w:val="af"/>
    <w:rsid w:val="00A80211"/>
    <w:rPr>
      <w:rFonts w:ascii="Times New Roman" w:eastAsia="SimSun" w:hAnsi="Times New Roman" w:cs="Times New Roman"/>
      <w:sz w:val="24"/>
      <w:szCs w:val="20"/>
      <w:lang w:eastAsia="zh-CN"/>
    </w:rPr>
  </w:style>
  <w:style w:type="paragraph" w:customStyle="1" w:styleId="31">
    <w:name w:val="Основной текст 31"/>
    <w:basedOn w:val="a"/>
    <w:rsid w:val="00A80211"/>
    <w:pPr>
      <w:suppressAutoHyphens/>
      <w:ind w:firstLine="709"/>
      <w:jc w:val="both"/>
    </w:pPr>
    <w:rPr>
      <w:rFonts w:ascii="Times New Roman" w:eastAsia="SimSun" w:hAnsi="Times New Roman" w:cs="Times New Roman"/>
      <w:b/>
      <w:sz w:val="30"/>
      <w:szCs w:val="20"/>
      <w:lang w:eastAsia="zh-CN"/>
    </w:rPr>
  </w:style>
  <w:style w:type="paragraph" w:customStyle="1" w:styleId="210">
    <w:name w:val="Основной текст с отступом 21"/>
    <w:basedOn w:val="a"/>
    <w:rsid w:val="00A80211"/>
    <w:pPr>
      <w:suppressAutoHyphens/>
      <w:ind w:left="360" w:firstLine="709"/>
      <w:jc w:val="both"/>
    </w:pPr>
    <w:rPr>
      <w:rFonts w:ascii="Times New Roman" w:eastAsia="SimSun" w:hAnsi="Times New Roman" w:cs="Times New Roman"/>
      <w:bCs/>
      <w:sz w:val="30"/>
      <w:szCs w:val="20"/>
      <w:lang w:eastAsia="zh-CN"/>
    </w:rPr>
  </w:style>
  <w:style w:type="paragraph" w:customStyle="1" w:styleId="310">
    <w:name w:val="Основной текст с отступом 31"/>
    <w:basedOn w:val="a"/>
    <w:rsid w:val="00A80211"/>
    <w:pPr>
      <w:suppressAutoHyphens/>
      <w:ind w:firstLine="708"/>
      <w:jc w:val="both"/>
    </w:pPr>
    <w:rPr>
      <w:rFonts w:ascii="Times New Roman" w:eastAsia="SimSun" w:hAnsi="Times New Roman" w:cs="Times New Roman"/>
      <w:sz w:val="30"/>
      <w:szCs w:val="20"/>
      <w:lang w:eastAsia="zh-CN"/>
    </w:rPr>
  </w:style>
  <w:style w:type="paragraph" w:styleId="af1">
    <w:name w:val="header"/>
    <w:basedOn w:val="a"/>
    <w:link w:val="af2"/>
    <w:rsid w:val="00A80211"/>
    <w:pPr>
      <w:tabs>
        <w:tab w:val="center" w:pos="4677"/>
        <w:tab w:val="right" w:pos="9355"/>
      </w:tabs>
      <w:suppressAutoHyphens/>
      <w:ind w:firstLine="709"/>
      <w:jc w:val="both"/>
    </w:pPr>
    <w:rPr>
      <w:rFonts w:ascii="Times New Roman" w:eastAsia="SimSun" w:hAnsi="Times New Roman" w:cs="Times New Roman"/>
      <w:sz w:val="24"/>
      <w:szCs w:val="20"/>
      <w:lang w:val="ru-RU" w:eastAsia="zh-CN"/>
    </w:rPr>
  </w:style>
  <w:style w:type="character" w:customStyle="1" w:styleId="af2">
    <w:name w:val="Верхний колонтитул Знак"/>
    <w:basedOn w:val="a0"/>
    <w:link w:val="af1"/>
    <w:rsid w:val="00A80211"/>
    <w:rPr>
      <w:rFonts w:ascii="Times New Roman" w:eastAsia="SimSun" w:hAnsi="Times New Roman" w:cs="Times New Roman"/>
      <w:sz w:val="24"/>
      <w:szCs w:val="20"/>
      <w:lang w:val="ru-RU" w:eastAsia="zh-CN"/>
    </w:rPr>
  </w:style>
  <w:style w:type="paragraph" w:customStyle="1" w:styleId="af3">
    <w:name w:val="Тема"/>
    <w:basedOn w:val="af"/>
    <w:next w:val="af4"/>
    <w:rsid w:val="00A80211"/>
    <w:pPr>
      <w:ind w:firstLine="540"/>
    </w:pPr>
    <w:rPr>
      <w:rFonts w:ascii="Arial" w:hAnsi="Arial" w:cs="Arial"/>
      <w:spacing w:val="-6"/>
      <w:sz w:val="30"/>
    </w:rPr>
  </w:style>
  <w:style w:type="paragraph" w:customStyle="1" w:styleId="af4">
    <w:name w:val="ТекстТем"/>
    <w:basedOn w:val="a8"/>
    <w:rsid w:val="00A80211"/>
    <w:pPr>
      <w:ind w:firstLine="708"/>
    </w:pPr>
    <w:rPr>
      <w:rFonts w:ascii="Arial" w:hAnsi="Arial" w:cs="Arial"/>
      <w:b w:val="0"/>
      <w:bCs w:val="0"/>
      <w:sz w:val="30"/>
    </w:rPr>
  </w:style>
  <w:style w:type="paragraph" w:customStyle="1" w:styleId="af5">
    <w:name w:val="Адреса"/>
    <w:basedOn w:val="a"/>
    <w:next w:val="a"/>
    <w:rsid w:val="00A80211"/>
    <w:pPr>
      <w:widowControl w:val="0"/>
      <w:suppressAutoHyphens/>
      <w:snapToGrid w:val="0"/>
      <w:ind w:firstLine="709"/>
      <w:jc w:val="both"/>
    </w:pPr>
    <w:rPr>
      <w:rFonts w:ascii="Times New Roman" w:eastAsia="Times New Roman" w:hAnsi="Times New Roman" w:cs="Times New Roman"/>
      <w:i/>
      <w:sz w:val="24"/>
      <w:szCs w:val="20"/>
      <w:lang w:val="ru-RU" w:eastAsia="zh-CN"/>
    </w:rPr>
  </w:style>
  <w:style w:type="paragraph" w:styleId="af6">
    <w:name w:val="Subtitle"/>
    <w:basedOn w:val="a"/>
    <w:next w:val="a8"/>
    <w:link w:val="af7"/>
    <w:qFormat/>
    <w:rsid w:val="00A80211"/>
    <w:pPr>
      <w:suppressAutoHyphens/>
      <w:ind w:firstLine="709"/>
      <w:jc w:val="center"/>
    </w:pPr>
    <w:rPr>
      <w:rFonts w:ascii="Times New Roman" w:eastAsia="Times New Roman" w:hAnsi="Times New Roman" w:cs="Times New Roman"/>
      <w:sz w:val="28"/>
      <w:szCs w:val="20"/>
      <w:lang w:val="ru-RU" w:eastAsia="zh-CN"/>
    </w:rPr>
  </w:style>
  <w:style w:type="character" w:customStyle="1" w:styleId="af7">
    <w:name w:val="Подзаголовок Знак"/>
    <w:basedOn w:val="a0"/>
    <w:link w:val="af6"/>
    <w:rsid w:val="00A80211"/>
    <w:rPr>
      <w:rFonts w:ascii="Times New Roman" w:eastAsia="Times New Roman" w:hAnsi="Times New Roman" w:cs="Times New Roman"/>
      <w:sz w:val="28"/>
      <w:szCs w:val="20"/>
      <w:lang w:val="ru-RU" w:eastAsia="zh-CN"/>
    </w:rPr>
  </w:style>
  <w:style w:type="paragraph" w:styleId="af8">
    <w:name w:val="Balloon Text"/>
    <w:basedOn w:val="a"/>
    <w:link w:val="af9"/>
    <w:rsid w:val="00A80211"/>
    <w:pPr>
      <w:suppressAutoHyphens/>
      <w:ind w:firstLine="709"/>
      <w:jc w:val="both"/>
    </w:pPr>
    <w:rPr>
      <w:rFonts w:ascii="Tahoma" w:eastAsia="SimSun" w:hAnsi="Tahoma" w:cs="SimSun"/>
      <w:sz w:val="16"/>
      <w:szCs w:val="16"/>
      <w:lang w:val="ru-RU" w:eastAsia="zh-CN"/>
    </w:rPr>
  </w:style>
  <w:style w:type="character" w:customStyle="1" w:styleId="af9">
    <w:name w:val="Текст выноски Знак"/>
    <w:basedOn w:val="a0"/>
    <w:link w:val="af8"/>
    <w:rsid w:val="00A80211"/>
    <w:rPr>
      <w:rFonts w:ascii="Tahoma" w:eastAsia="SimSun" w:hAnsi="Tahoma" w:cs="SimSun"/>
      <w:sz w:val="16"/>
      <w:szCs w:val="16"/>
      <w:lang w:val="ru-RU" w:eastAsia="zh-CN"/>
    </w:rPr>
  </w:style>
  <w:style w:type="paragraph" w:customStyle="1" w:styleId="Web">
    <w:name w:val="Обычный (Web)"/>
    <w:basedOn w:val="a"/>
    <w:rsid w:val="00A80211"/>
    <w:pPr>
      <w:suppressAutoHyphens/>
      <w:spacing w:before="100" w:after="100"/>
      <w:ind w:firstLine="709"/>
      <w:jc w:val="both"/>
    </w:pPr>
    <w:rPr>
      <w:rFonts w:ascii="Times New Roman" w:eastAsia="Times New Roman" w:hAnsi="Times New Roman" w:cs="Times New Roman"/>
      <w:color w:val="000000"/>
      <w:sz w:val="24"/>
      <w:szCs w:val="20"/>
      <w:lang w:val="ru-RU" w:eastAsia="zh-CN"/>
    </w:rPr>
  </w:style>
  <w:style w:type="paragraph" w:styleId="HTML2">
    <w:name w:val="HTML Preformatted"/>
    <w:basedOn w:val="a"/>
    <w:link w:val="HTML3"/>
    <w:rsid w:val="00A80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ind w:firstLine="709"/>
      <w:jc w:val="both"/>
    </w:pPr>
    <w:rPr>
      <w:rFonts w:ascii="Courier New" w:eastAsia="Courier New" w:hAnsi="Courier New" w:cs="Tahoma"/>
      <w:color w:val="000000"/>
      <w:sz w:val="20"/>
      <w:szCs w:val="20"/>
      <w:lang w:val="ru-RU" w:eastAsia="zh-CN"/>
    </w:rPr>
  </w:style>
  <w:style w:type="character" w:customStyle="1" w:styleId="HTML3">
    <w:name w:val="Стандартный HTML Знак"/>
    <w:basedOn w:val="a0"/>
    <w:link w:val="HTML2"/>
    <w:rsid w:val="00A80211"/>
    <w:rPr>
      <w:rFonts w:ascii="Courier New" w:eastAsia="Courier New" w:hAnsi="Courier New" w:cs="Tahoma"/>
      <w:color w:val="000000"/>
      <w:sz w:val="20"/>
      <w:szCs w:val="20"/>
      <w:lang w:val="ru-RU" w:eastAsia="zh-CN"/>
    </w:rPr>
  </w:style>
  <w:style w:type="paragraph" w:styleId="z-">
    <w:name w:val="HTML Top of Form"/>
    <w:basedOn w:val="a"/>
    <w:next w:val="a"/>
    <w:link w:val="z-0"/>
    <w:rsid w:val="00A80211"/>
    <w:pPr>
      <w:pBdr>
        <w:bottom w:val="single" w:sz="6" w:space="1" w:color="000000"/>
      </w:pBdr>
      <w:suppressAutoHyphens/>
      <w:ind w:firstLine="709"/>
      <w:jc w:val="center"/>
    </w:pPr>
    <w:rPr>
      <w:rFonts w:ascii="Arial" w:eastAsia="Times New Roman" w:hAnsi="Arial" w:cs="Arial"/>
      <w:vanish/>
      <w:color w:val="000000"/>
      <w:sz w:val="16"/>
      <w:szCs w:val="16"/>
      <w:lang w:val="ru-RU" w:eastAsia="zh-CN"/>
    </w:rPr>
  </w:style>
  <w:style w:type="character" w:customStyle="1" w:styleId="z-0">
    <w:name w:val="z-Начало формы Знак"/>
    <w:basedOn w:val="a0"/>
    <w:link w:val="z-"/>
    <w:rsid w:val="00A80211"/>
    <w:rPr>
      <w:rFonts w:ascii="Arial" w:eastAsia="Times New Roman" w:hAnsi="Arial" w:cs="Arial"/>
      <w:vanish/>
      <w:color w:val="000000"/>
      <w:sz w:val="16"/>
      <w:szCs w:val="16"/>
      <w:lang w:val="ru-RU" w:eastAsia="zh-CN"/>
    </w:rPr>
  </w:style>
  <w:style w:type="paragraph" w:styleId="z-1">
    <w:name w:val="HTML Bottom of Form"/>
    <w:basedOn w:val="a"/>
    <w:next w:val="a"/>
    <w:link w:val="z-2"/>
    <w:rsid w:val="00A80211"/>
    <w:pPr>
      <w:pBdr>
        <w:top w:val="single" w:sz="6" w:space="1" w:color="000000"/>
      </w:pBdr>
      <w:suppressAutoHyphens/>
      <w:ind w:firstLine="709"/>
      <w:jc w:val="center"/>
    </w:pPr>
    <w:rPr>
      <w:rFonts w:ascii="Arial" w:eastAsia="Times New Roman" w:hAnsi="Arial" w:cs="Arial"/>
      <w:vanish/>
      <w:color w:val="000000"/>
      <w:sz w:val="16"/>
      <w:szCs w:val="16"/>
      <w:lang w:val="ru-RU" w:eastAsia="zh-CN"/>
    </w:rPr>
  </w:style>
  <w:style w:type="character" w:customStyle="1" w:styleId="z-2">
    <w:name w:val="z-Конец формы Знак"/>
    <w:basedOn w:val="a0"/>
    <w:link w:val="z-1"/>
    <w:rsid w:val="00A80211"/>
    <w:rPr>
      <w:rFonts w:ascii="Arial" w:eastAsia="Times New Roman" w:hAnsi="Arial" w:cs="Arial"/>
      <w:vanish/>
      <w:color w:val="000000"/>
      <w:sz w:val="16"/>
      <w:szCs w:val="16"/>
      <w:lang w:val="ru-RU" w:eastAsia="zh-CN"/>
    </w:rPr>
  </w:style>
  <w:style w:type="paragraph" w:customStyle="1" w:styleId="txt1">
    <w:name w:val="txt1"/>
    <w:basedOn w:val="a"/>
    <w:rsid w:val="00A80211"/>
    <w:pPr>
      <w:suppressAutoHyphens/>
      <w:ind w:firstLine="851"/>
      <w:jc w:val="both"/>
    </w:pPr>
    <w:rPr>
      <w:rFonts w:ascii="Times New Roman" w:eastAsia="Times New Roman" w:hAnsi="Times New Roman" w:cs="Times New Roman"/>
      <w:color w:val="000000"/>
      <w:sz w:val="30"/>
      <w:szCs w:val="20"/>
      <w:lang w:eastAsia="zh-CN"/>
    </w:rPr>
  </w:style>
  <w:style w:type="paragraph" w:customStyle="1" w:styleId="14">
    <w:name w:val="Схема документа1"/>
    <w:basedOn w:val="a"/>
    <w:rsid w:val="00A80211"/>
    <w:pPr>
      <w:shd w:val="clear" w:color="auto" w:fill="000080"/>
      <w:suppressAutoHyphens/>
      <w:ind w:firstLine="709"/>
      <w:jc w:val="both"/>
    </w:pPr>
    <w:rPr>
      <w:rFonts w:ascii="Tahoma" w:eastAsia="SimSun" w:hAnsi="Tahoma" w:cs="SimSun"/>
      <w:sz w:val="20"/>
      <w:szCs w:val="20"/>
      <w:lang w:val="ru-RU" w:eastAsia="zh-CN"/>
    </w:rPr>
  </w:style>
  <w:style w:type="paragraph" w:customStyle="1" w:styleId="000">
    <w:name w:val="000"/>
    <w:basedOn w:val="txt1"/>
    <w:rsid w:val="00A80211"/>
    <w:pPr>
      <w:jc w:val="center"/>
    </w:pPr>
    <w:rPr>
      <w:sz w:val="32"/>
    </w:rPr>
  </w:style>
  <w:style w:type="paragraph" w:styleId="15">
    <w:name w:val="toc 1"/>
    <w:basedOn w:val="a"/>
    <w:next w:val="a"/>
    <w:rsid w:val="00A80211"/>
    <w:pPr>
      <w:suppressAutoHyphens/>
      <w:spacing w:line="360" w:lineRule="auto"/>
      <w:ind w:firstLine="709"/>
    </w:pPr>
    <w:rPr>
      <w:rFonts w:ascii="Times New Roman" w:eastAsia="SimSun" w:hAnsi="Times New Roman" w:cs="Times New Roman"/>
      <w:bCs/>
      <w:iCs/>
      <w:sz w:val="28"/>
      <w:szCs w:val="28"/>
      <w:lang w:val="ru-RU" w:eastAsia="zh-CN"/>
    </w:rPr>
  </w:style>
  <w:style w:type="paragraph" w:styleId="22">
    <w:name w:val="toc 2"/>
    <w:basedOn w:val="a"/>
    <w:next w:val="a"/>
    <w:rsid w:val="00A80211"/>
    <w:pPr>
      <w:suppressAutoHyphens/>
      <w:spacing w:line="360" w:lineRule="auto"/>
      <w:ind w:left="851"/>
    </w:pPr>
    <w:rPr>
      <w:rFonts w:ascii="Times New Roman" w:eastAsia="SimSun" w:hAnsi="Times New Roman" w:cs="Times New Roman"/>
      <w:bCs/>
      <w:sz w:val="28"/>
      <w:szCs w:val="26"/>
      <w:lang w:val="ru-RU" w:eastAsia="zh-CN"/>
    </w:rPr>
  </w:style>
  <w:style w:type="paragraph" w:styleId="32">
    <w:name w:val="toc 3"/>
    <w:basedOn w:val="a"/>
    <w:next w:val="a"/>
    <w:rsid w:val="00A80211"/>
    <w:pPr>
      <w:suppressAutoHyphens/>
      <w:ind w:left="480" w:firstLine="709"/>
    </w:pPr>
    <w:rPr>
      <w:rFonts w:ascii="Times New Roman" w:eastAsia="SimSun" w:hAnsi="Times New Roman" w:cs="Times New Roman"/>
      <w:sz w:val="24"/>
      <w:szCs w:val="24"/>
      <w:lang w:val="ru-RU" w:eastAsia="zh-CN"/>
    </w:rPr>
  </w:style>
  <w:style w:type="paragraph" w:customStyle="1" w:styleId="list1">
    <w:name w:val="list1"/>
    <w:basedOn w:val="txt1"/>
    <w:rsid w:val="00A80211"/>
    <w:pPr>
      <w:numPr>
        <w:numId w:val="25"/>
      </w:numPr>
    </w:pPr>
    <w:rPr>
      <w:rFonts w:ascii="Times New Roman CYR" w:hAnsi="Times New Roman CYR" w:cs="Times New Roman CYR"/>
    </w:rPr>
  </w:style>
  <w:style w:type="paragraph" w:customStyle="1" w:styleId="list2">
    <w:name w:val="list2"/>
    <w:basedOn w:val="txt1"/>
    <w:rsid w:val="00A80211"/>
    <w:pPr>
      <w:numPr>
        <w:numId w:val="22"/>
      </w:numPr>
      <w:tabs>
        <w:tab w:val="left" w:pos="993"/>
      </w:tabs>
      <w:ind w:left="567" w:firstLine="0"/>
    </w:pPr>
  </w:style>
  <w:style w:type="paragraph" w:customStyle="1" w:styleId="num1">
    <w:name w:val="num1"/>
    <w:basedOn w:val="txt1"/>
    <w:rsid w:val="00A80211"/>
    <w:pPr>
      <w:numPr>
        <w:numId w:val="10"/>
      </w:numPr>
    </w:pPr>
    <w:rPr>
      <w:lang w:val="ru-RU"/>
    </w:rPr>
  </w:style>
  <w:style w:type="paragraph" w:customStyle="1" w:styleId="H2">
    <w:name w:val="H2"/>
    <w:basedOn w:val="a"/>
    <w:next w:val="a"/>
    <w:rsid w:val="00A80211"/>
    <w:pPr>
      <w:keepNext/>
      <w:suppressAutoHyphens/>
      <w:spacing w:before="100" w:after="100"/>
      <w:ind w:firstLine="709"/>
      <w:jc w:val="both"/>
    </w:pPr>
    <w:rPr>
      <w:rFonts w:ascii="Times New Roman" w:eastAsia="Times New Roman" w:hAnsi="Times New Roman" w:cs="Times New Roman"/>
      <w:b/>
      <w:sz w:val="36"/>
      <w:szCs w:val="20"/>
      <w:lang w:eastAsia="zh-CN"/>
    </w:rPr>
  </w:style>
  <w:style w:type="paragraph" w:customStyle="1" w:styleId="H4">
    <w:name w:val="H4"/>
    <w:basedOn w:val="a"/>
    <w:next w:val="a"/>
    <w:rsid w:val="00A80211"/>
    <w:pPr>
      <w:keepNext/>
      <w:suppressAutoHyphens/>
      <w:spacing w:before="100" w:after="100"/>
      <w:ind w:firstLine="709"/>
      <w:jc w:val="both"/>
    </w:pPr>
    <w:rPr>
      <w:rFonts w:ascii="Times New Roman" w:eastAsia="Times New Roman" w:hAnsi="Times New Roman" w:cs="Times New Roman"/>
      <w:b/>
      <w:sz w:val="20"/>
      <w:szCs w:val="20"/>
      <w:lang w:eastAsia="zh-CN"/>
    </w:rPr>
  </w:style>
  <w:style w:type="paragraph" w:customStyle="1" w:styleId="Preformatted">
    <w:name w:val="Preformatted"/>
    <w:basedOn w:val="a"/>
    <w:rsid w:val="00A80211"/>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ind w:firstLine="709"/>
      <w:jc w:val="both"/>
    </w:pPr>
    <w:rPr>
      <w:rFonts w:ascii="Courier New" w:eastAsia="Times New Roman" w:hAnsi="Courier New" w:cs="Courier New"/>
      <w:sz w:val="20"/>
      <w:szCs w:val="20"/>
      <w:lang w:eastAsia="zh-CN"/>
    </w:rPr>
  </w:style>
  <w:style w:type="paragraph" w:customStyle="1" w:styleId="H3">
    <w:name w:val="H3"/>
    <w:basedOn w:val="a"/>
    <w:next w:val="a"/>
    <w:rsid w:val="00A80211"/>
    <w:pPr>
      <w:keepNext/>
      <w:suppressAutoHyphens/>
      <w:spacing w:before="100" w:after="100"/>
      <w:ind w:firstLine="709"/>
      <w:jc w:val="both"/>
    </w:pPr>
    <w:rPr>
      <w:rFonts w:ascii="Times New Roman" w:eastAsia="Times New Roman" w:hAnsi="Times New Roman" w:cs="Times New Roman"/>
      <w:b/>
      <w:sz w:val="28"/>
      <w:szCs w:val="20"/>
      <w:lang w:eastAsia="zh-CN"/>
    </w:rPr>
  </w:style>
  <w:style w:type="paragraph" w:customStyle="1" w:styleId="z-TopofForm">
    <w:name w:val="z-Top of Form"/>
    <w:next w:val="a"/>
    <w:rsid w:val="00A80211"/>
    <w:pPr>
      <w:pBdr>
        <w:bottom w:val="double" w:sz="2" w:space="0" w:color="000000"/>
      </w:pBdr>
      <w:suppressAutoHyphens/>
      <w:jc w:val="center"/>
    </w:pPr>
    <w:rPr>
      <w:rFonts w:ascii="Arial" w:eastAsia="Times New Roman" w:hAnsi="Arial" w:cs="Arial"/>
      <w:vanish/>
      <w:sz w:val="16"/>
      <w:szCs w:val="20"/>
      <w:lang w:eastAsia="zh-CN"/>
    </w:rPr>
  </w:style>
  <w:style w:type="paragraph" w:styleId="afa">
    <w:name w:val="Normal (Web)"/>
    <w:basedOn w:val="a"/>
    <w:rsid w:val="00A80211"/>
    <w:pPr>
      <w:suppressAutoHyphens/>
      <w:spacing w:before="100" w:after="100"/>
    </w:pPr>
    <w:rPr>
      <w:rFonts w:ascii="Times New Roman" w:eastAsia="Times New Roman" w:hAnsi="Times New Roman" w:cs="Times New Roman"/>
      <w:sz w:val="24"/>
      <w:szCs w:val="24"/>
      <w:lang w:val="ru-RU" w:eastAsia="zh-CN"/>
    </w:rPr>
  </w:style>
  <w:style w:type="paragraph" w:customStyle="1" w:styleId="16">
    <w:name w:val="Стиль1"/>
    <w:basedOn w:val="a"/>
    <w:rsid w:val="00A80211"/>
    <w:pPr>
      <w:suppressAutoHyphens/>
      <w:spacing w:line="360" w:lineRule="auto"/>
      <w:jc w:val="both"/>
    </w:pPr>
    <w:rPr>
      <w:rFonts w:ascii="Times New Roman" w:eastAsia="Times New Roman" w:hAnsi="Times New Roman" w:cs="Times New Roman"/>
      <w:sz w:val="28"/>
      <w:szCs w:val="20"/>
      <w:lang w:eastAsia="zh-CN"/>
    </w:rPr>
  </w:style>
  <w:style w:type="paragraph" w:styleId="51">
    <w:name w:val="toc 5"/>
    <w:basedOn w:val="a"/>
    <w:next w:val="a"/>
    <w:rsid w:val="00A80211"/>
    <w:pPr>
      <w:suppressAutoHyphens/>
      <w:ind w:left="960" w:firstLine="709"/>
    </w:pPr>
    <w:rPr>
      <w:rFonts w:ascii="Times New Roman" w:eastAsia="SimSun" w:hAnsi="Times New Roman" w:cs="Times New Roman"/>
      <w:sz w:val="24"/>
      <w:szCs w:val="24"/>
      <w:lang w:val="ru-RU" w:eastAsia="zh-CN"/>
    </w:rPr>
  </w:style>
  <w:style w:type="paragraph" w:customStyle="1" w:styleId="140">
    <w:name w:val="Обычный + 14 пт"/>
    <w:basedOn w:val="a"/>
    <w:rsid w:val="00A80211"/>
    <w:pPr>
      <w:suppressAutoHyphens/>
      <w:ind w:firstLine="709"/>
      <w:jc w:val="both"/>
    </w:pPr>
    <w:rPr>
      <w:rFonts w:ascii="Times New Roman" w:eastAsia="SimSun" w:hAnsi="Times New Roman" w:cs="Times New Roman"/>
      <w:sz w:val="24"/>
      <w:szCs w:val="20"/>
      <w:lang w:val="ru-RU" w:eastAsia="zh-CN"/>
    </w:rPr>
  </w:style>
  <w:style w:type="paragraph" w:customStyle="1" w:styleId="316125">
    <w:name w:val="Стиль Заголовок 3 + 16 пт полужирный По левому краю Слева:  125..."/>
    <w:basedOn w:val="3"/>
    <w:rsid w:val="00A80211"/>
    <w:pPr>
      <w:numPr>
        <w:numId w:val="0"/>
      </w:numPr>
      <w:ind w:left="709"/>
      <w:jc w:val="left"/>
      <w:outlineLvl w:val="9"/>
    </w:pPr>
    <w:rPr>
      <w:rFonts w:eastAsia="Times New Roman"/>
      <w:b/>
      <w:bCs/>
      <w:spacing w:val="-6"/>
      <w:sz w:val="32"/>
    </w:rPr>
  </w:style>
  <w:style w:type="paragraph" w:customStyle="1" w:styleId="17">
    <w:name w:val="Название объекта1"/>
    <w:basedOn w:val="a"/>
    <w:next w:val="a"/>
    <w:rsid w:val="00A80211"/>
    <w:pPr>
      <w:suppressAutoHyphens/>
      <w:spacing w:line="360" w:lineRule="auto"/>
      <w:ind w:firstLine="360"/>
      <w:jc w:val="center"/>
    </w:pPr>
    <w:rPr>
      <w:rFonts w:ascii="Times New Roman" w:eastAsia="SimSun" w:hAnsi="Times New Roman" w:cs="Times New Roman"/>
      <w:sz w:val="28"/>
      <w:szCs w:val="28"/>
      <w:lang w:eastAsia="zh-CN"/>
    </w:rPr>
  </w:style>
  <w:style w:type="paragraph" w:styleId="41">
    <w:name w:val="toc 4"/>
    <w:basedOn w:val="a"/>
    <w:next w:val="a"/>
    <w:rsid w:val="00A80211"/>
    <w:pPr>
      <w:suppressAutoHyphens/>
      <w:ind w:left="720" w:firstLine="709"/>
    </w:pPr>
    <w:rPr>
      <w:rFonts w:ascii="Times New Roman" w:eastAsia="SimSun" w:hAnsi="Times New Roman" w:cs="Times New Roman"/>
      <w:sz w:val="24"/>
      <w:szCs w:val="24"/>
      <w:lang w:val="ru-RU" w:eastAsia="zh-CN"/>
    </w:rPr>
  </w:style>
  <w:style w:type="paragraph" w:styleId="71">
    <w:name w:val="toc 7"/>
    <w:basedOn w:val="a"/>
    <w:next w:val="a"/>
    <w:rsid w:val="00A80211"/>
    <w:pPr>
      <w:suppressAutoHyphens/>
      <w:ind w:left="1440" w:firstLine="709"/>
    </w:pPr>
    <w:rPr>
      <w:rFonts w:ascii="Times New Roman" w:eastAsia="SimSun" w:hAnsi="Times New Roman" w:cs="Times New Roman"/>
      <w:sz w:val="24"/>
      <w:szCs w:val="24"/>
      <w:lang w:val="ru-RU" w:eastAsia="zh-CN"/>
    </w:rPr>
  </w:style>
  <w:style w:type="paragraph" w:styleId="61">
    <w:name w:val="toc 6"/>
    <w:basedOn w:val="a"/>
    <w:next w:val="a"/>
    <w:rsid w:val="00A80211"/>
    <w:pPr>
      <w:suppressAutoHyphens/>
      <w:ind w:left="1200" w:firstLine="709"/>
    </w:pPr>
    <w:rPr>
      <w:rFonts w:ascii="Times New Roman" w:eastAsia="SimSun" w:hAnsi="Times New Roman" w:cs="Times New Roman"/>
      <w:sz w:val="24"/>
      <w:szCs w:val="24"/>
      <w:lang w:val="ru-RU" w:eastAsia="zh-CN"/>
    </w:rPr>
  </w:style>
  <w:style w:type="paragraph" w:styleId="81">
    <w:name w:val="toc 8"/>
    <w:basedOn w:val="a"/>
    <w:next w:val="a"/>
    <w:rsid w:val="00A80211"/>
    <w:pPr>
      <w:suppressAutoHyphens/>
      <w:ind w:left="1680" w:firstLine="709"/>
    </w:pPr>
    <w:rPr>
      <w:rFonts w:ascii="Times New Roman" w:eastAsia="SimSun" w:hAnsi="Times New Roman" w:cs="Times New Roman"/>
      <w:sz w:val="24"/>
      <w:szCs w:val="24"/>
      <w:lang w:val="ru-RU" w:eastAsia="zh-CN"/>
    </w:rPr>
  </w:style>
  <w:style w:type="paragraph" w:styleId="91">
    <w:name w:val="toc 9"/>
    <w:basedOn w:val="a"/>
    <w:next w:val="a"/>
    <w:rsid w:val="00A80211"/>
    <w:pPr>
      <w:suppressAutoHyphens/>
      <w:ind w:left="1920" w:firstLine="709"/>
    </w:pPr>
    <w:rPr>
      <w:rFonts w:ascii="Times New Roman" w:eastAsia="SimSun" w:hAnsi="Times New Roman" w:cs="Times New Roman"/>
      <w:sz w:val="24"/>
      <w:szCs w:val="24"/>
      <w:lang w:val="ru-RU" w:eastAsia="zh-CN"/>
    </w:rPr>
  </w:style>
  <w:style w:type="paragraph" w:customStyle="1" w:styleId="216">
    <w:name w:val="Заголовок 2 + 16 пт"/>
    <w:basedOn w:val="1"/>
    <w:rsid w:val="00A80211"/>
    <w:pPr>
      <w:numPr>
        <w:numId w:val="0"/>
      </w:numPr>
      <w:ind w:firstLine="709"/>
      <w:outlineLvl w:val="9"/>
    </w:pPr>
  </w:style>
  <w:style w:type="paragraph" w:customStyle="1" w:styleId="afb">
    <w:name w:val="Вміст таблиці"/>
    <w:basedOn w:val="a"/>
    <w:rsid w:val="00A80211"/>
    <w:pPr>
      <w:suppressLineNumbers/>
      <w:suppressAutoHyphens/>
      <w:ind w:firstLine="709"/>
      <w:jc w:val="both"/>
    </w:pPr>
    <w:rPr>
      <w:rFonts w:ascii="Times New Roman" w:eastAsia="SimSun" w:hAnsi="Times New Roman" w:cs="Times New Roman"/>
      <w:sz w:val="24"/>
      <w:szCs w:val="20"/>
      <w:lang w:val="ru-RU" w:eastAsia="zh-CN"/>
    </w:rPr>
  </w:style>
  <w:style w:type="paragraph" w:customStyle="1" w:styleId="afc">
    <w:name w:val="Заголовок таблиці"/>
    <w:basedOn w:val="afb"/>
    <w:rsid w:val="00A80211"/>
    <w:pPr>
      <w:jc w:val="center"/>
    </w:pPr>
    <w:rPr>
      <w:b/>
      <w:bCs/>
    </w:rPr>
  </w:style>
  <w:style w:type="paragraph" w:customStyle="1" w:styleId="100">
    <w:name w:val="Зміст 10"/>
    <w:basedOn w:val="ac"/>
    <w:rsid w:val="00A80211"/>
    <w:pPr>
      <w:tabs>
        <w:tab w:val="right" w:leader="dot" w:pos="7091"/>
      </w:tabs>
      <w:ind w:left="2547" w:firstLine="0"/>
    </w:pPr>
  </w:style>
  <w:style w:type="paragraph" w:customStyle="1" w:styleId="afd">
    <w:name w:val="Вміст кадру"/>
    <w:basedOn w:val="a8"/>
    <w:rsid w:val="00A80211"/>
  </w:style>
  <w:style w:type="paragraph" w:styleId="afe">
    <w:name w:val="List Paragraph"/>
    <w:basedOn w:val="a"/>
    <w:uiPriority w:val="34"/>
    <w:qFormat/>
    <w:rsid w:val="0097694D"/>
    <w:pPr>
      <w:ind w:left="720"/>
      <w:contextualSpacing/>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037275">
      <w:bodyDiv w:val="1"/>
      <w:marLeft w:val="0"/>
      <w:marRight w:val="0"/>
      <w:marTop w:val="0"/>
      <w:marBottom w:val="0"/>
      <w:divBdr>
        <w:top w:val="none" w:sz="0" w:space="0" w:color="auto"/>
        <w:left w:val="none" w:sz="0" w:space="0" w:color="auto"/>
        <w:bottom w:val="none" w:sz="0" w:space="0" w:color="auto"/>
        <w:right w:val="none" w:sz="0" w:space="0" w:color="auto"/>
      </w:divBdr>
      <w:divsChild>
        <w:div w:id="868034965">
          <w:marLeft w:val="720"/>
          <w:marRight w:val="0"/>
          <w:marTop w:val="200"/>
          <w:marBottom w:val="0"/>
          <w:divBdr>
            <w:top w:val="none" w:sz="0" w:space="0" w:color="auto"/>
            <w:left w:val="none" w:sz="0" w:space="0" w:color="auto"/>
            <w:bottom w:val="none" w:sz="0" w:space="0" w:color="auto"/>
            <w:right w:val="none" w:sz="0" w:space="0" w:color="auto"/>
          </w:divBdr>
        </w:div>
      </w:divsChild>
    </w:div>
    <w:div w:id="1704091850">
      <w:bodyDiv w:val="1"/>
      <w:marLeft w:val="0"/>
      <w:marRight w:val="0"/>
      <w:marTop w:val="0"/>
      <w:marBottom w:val="0"/>
      <w:divBdr>
        <w:top w:val="none" w:sz="0" w:space="0" w:color="auto"/>
        <w:left w:val="none" w:sz="0" w:space="0" w:color="auto"/>
        <w:bottom w:val="none" w:sz="0" w:space="0" w:color="auto"/>
        <w:right w:val="none" w:sz="0" w:space="0" w:color="auto"/>
      </w:divBdr>
      <w:divsChild>
        <w:div w:id="17117640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9</Pages>
  <Words>2008</Words>
  <Characters>11447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Віктор</dc:creator>
  <cp:keywords/>
  <dc:description/>
  <cp:lastModifiedBy>Timur</cp:lastModifiedBy>
  <cp:revision>17</cp:revision>
  <dcterms:created xsi:type="dcterms:W3CDTF">2014-09-25T15:27:00Z</dcterms:created>
  <dcterms:modified xsi:type="dcterms:W3CDTF">2017-09-07T20:40:00Z</dcterms:modified>
</cp:coreProperties>
</file>